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5D" w:rsidRPr="00036E18" w:rsidRDefault="00036E18" w:rsidP="0075500C">
      <w:pPr>
        <w:ind w:left="3600"/>
        <w:jc w:val="both"/>
        <w:rPr>
          <w:rFonts w:ascii="Courier New" w:hAnsi="Courier New" w:cs="Courier New"/>
          <w:b/>
          <w:bCs/>
          <w:sz w:val="28"/>
          <w:szCs w:val="28"/>
          <w:lang w:val="pt-BR"/>
        </w:rPr>
      </w:pPr>
      <w:r>
        <w:rPr>
          <w:rFonts w:ascii="Courier New" w:hAnsi="Courier New" w:cs="Courier New"/>
          <w:b/>
          <w:bCs/>
          <w:sz w:val="28"/>
          <w:szCs w:val="28"/>
          <w:lang w:val="pt-BR"/>
        </w:rPr>
        <w:t xml:space="preserve"> </w:t>
      </w:r>
      <w:r w:rsidR="0059415D" w:rsidRPr="00036E18">
        <w:rPr>
          <w:rFonts w:ascii="Courier New" w:hAnsi="Courier New" w:cs="Courier New"/>
          <w:b/>
          <w:bCs/>
          <w:sz w:val="28"/>
          <w:szCs w:val="28"/>
          <w:lang w:val="pt-BR"/>
        </w:rPr>
        <w:t>Rakshith S N</w:t>
      </w:r>
    </w:p>
    <w:p w:rsidR="000B6C58" w:rsidRPr="0059415D" w:rsidRDefault="000B6C58" w:rsidP="000B6C58">
      <w:pPr>
        <w:ind w:left="3600"/>
        <w:rPr>
          <w:rFonts w:ascii="Arial" w:hAnsi="Arial" w:cs="Arial"/>
          <w:b/>
          <w:bCs/>
          <w:sz w:val="22"/>
          <w:szCs w:val="22"/>
          <w:lang w:val="pt-BR"/>
        </w:rPr>
      </w:pPr>
    </w:p>
    <w:p w:rsidR="001C65FD" w:rsidRPr="00F70ABB" w:rsidRDefault="00B17ED0" w:rsidP="001C65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Sri</w:t>
      </w:r>
      <w:r w:rsidR="001C65FD" w:rsidRPr="00F70ABB">
        <w:rPr>
          <w:rFonts w:ascii="Arial" w:hAnsi="Arial" w:cs="Arial"/>
          <w:sz w:val="22"/>
          <w:szCs w:val="22"/>
        </w:rPr>
        <w:t xml:space="preserve"> Kannika Textiles,</w:t>
      </w:r>
      <w:r w:rsidR="007F441C">
        <w:rPr>
          <w:rFonts w:ascii="Arial" w:hAnsi="Arial" w:cs="Arial"/>
          <w:sz w:val="22"/>
          <w:szCs w:val="22"/>
        </w:rPr>
        <w:tab/>
      </w:r>
      <w:r w:rsidR="007F441C">
        <w:rPr>
          <w:rFonts w:ascii="Arial" w:hAnsi="Arial" w:cs="Arial"/>
          <w:sz w:val="22"/>
          <w:szCs w:val="22"/>
        </w:rPr>
        <w:tab/>
      </w:r>
      <w:r w:rsidR="007F441C">
        <w:rPr>
          <w:rFonts w:ascii="Arial" w:hAnsi="Arial" w:cs="Arial"/>
          <w:sz w:val="22"/>
          <w:szCs w:val="22"/>
        </w:rPr>
        <w:tab/>
      </w:r>
      <w:r w:rsidR="007F441C">
        <w:rPr>
          <w:rFonts w:ascii="Arial" w:hAnsi="Arial" w:cs="Arial"/>
          <w:sz w:val="22"/>
          <w:szCs w:val="22"/>
        </w:rPr>
        <w:tab/>
      </w:r>
      <w:r w:rsidR="007F441C">
        <w:rPr>
          <w:rFonts w:ascii="Arial" w:hAnsi="Arial" w:cs="Arial"/>
          <w:sz w:val="22"/>
          <w:szCs w:val="22"/>
        </w:rPr>
        <w:tab/>
      </w:r>
      <w:r w:rsidR="007F441C">
        <w:rPr>
          <w:rFonts w:ascii="Arial" w:hAnsi="Arial" w:cs="Arial"/>
          <w:sz w:val="22"/>
          <w:szCs w:val="22"/>
        </w:rPr>
        <w:tab/>
        <w:t xml:space="preserve">   </w:t>
      </w:r>
      <w:r w:rsidR="004D3C1A">
        <w:rPr>
          <w:rFonts w:ascii="Arial" w:hAnsi="Arial" w:cs="Arial"/>
          <w:sz w:val="22"/>
          <w:szCs w:val="22"/>
        </w:rPr>
        <w:t xml:space="preserve">   </w:t>
      </w:r>
      <w:r w:rsidR="000B6C58" w:rsidRPr="00036E18">
        <w:rPr>
          <w:rFonts w:ascii="Arial" w:hAnsi="Arial" w:cs="Arial"/>
          <w:b/>
          <w:sz w:val="22"/>
          <w:szCs w:val="22"/>
        </w:rPr>
        <w:t>Email ID</w:t>
      </w:r>
      <w:r w:rsidR="0059415D" w:rsidRPr="00036E18">
        <w:rPr>
          <w:rFonts w:ascii="Arial" w:hAnsi="Arial" w:cs="Arial"/>
          <w:b/>
          <w:sz w:val="22"/>
          <w:szCs w:val="22"/>
        </w:rPr>
        <w:t>:</w:t>
      </w:r>
      <w:r w:rsidR="00036E18">
        <w:rPr>
          <w:rFonts w:ascii="Arial" w:hAnsi="Arial" w:cs="Arial"/>
          <w:b/>
          <w:sz w:val="22"/>
          <w:szCs w:val="22"/>
        </w:rPr>
        <w:t xml:space="preserve"> </w:t>
      </w:r>
      <w:r w:rsidR="0059415D" w:rsidRPr="00F70ABB">
        <w:rPr>
          <w:rFonts w:ascii="Arial" w:hAnsi="Arial" w:cs="Arial"/>
          <w:sz w:val="22"/>
          <w:szCs w:val="22"/>
        </w:rPr>
        <w:t>snrakshith.97@gmail.com</w:t>
      </w:r>
    </w:p>
    <w:p w:rsidR="00354CB5" w:rsidRPr="00F70ABB" w:rsidRDefault="0029587D" w:rsidP="001C65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Old Bus Stand Road</w:t>
      </w:r>
      <w:r w:rsidR="004005FB">
        <w:rPr>
          <w:rFonts w:ascii="Arial" w:hAnsi="Arial" w:cs="Arial"/>
          <w:sz w:val="22"/>
          <w:szCs w:val="22"/>
        </w:rPr>
        <w:t>,</w:t>
      </w:r>
      <w:r w:rsidR="004005FB">
        <w:rPr>
          <w:rFonts w:ascii="Arial" w:hAnsi="Arial" w:cs="Arial"/>
          <w:sz w:val="22"/>
          <w:szCs w:val="22"/>
        </w:rPr>
        <w:tab/>
      </w:r>
      <w:r w:rsidR="00A3045D" w:rsidRPr="00F70ABB">
        <w:rPr>
          <w:rFonts w:ascii="Arial" w:hAnsi="Arial" w:cs="Arial"/>
          <w:sz w:val="22"/>
          <w:szCs w:val="22"/>
        </w:rPr>
        <w:tab/>
      </w:r>
      <w:r w:rsidR="00A3045D" w:rsidRPr="00F70ABB">
        <w:rPr>
          <w:rFonts w:ascii="Arial" w:hAnsi="Arial" w:cs="Arial"/>
          <w:sz w:val="22"/>
          <w:szCs w:val="22"/>
        </w:rPr>
        <w:tab/>
      </w:r>
      <w:r w:rsidR="00A3045D" w:rsidRPr="00F70ABB">
        <w:rPr>
          <w:rFonts w:ascii="Arial" w:hAnsi="Arial" w:cs="Arial"/>
          <w:sz w:val="22"/>
          <w:szCs w:val="22"/>
        </w:rPr>
        <w:tab/>
      </w:r>
      <w:r w:rsidR="001C65FD" w:rsidRPr="00F70ABB">
        <w:rPr>
          <w:rFonts w:ascii="Arial" w:hAnsi="Arial" w:cs="Arial"/>
          <w:sz w:val="22"/>
          <w:szCs w:val="22"/>
        </w:rPr>
        <w:tab/>
      </w:r>
      <w:r w:rsidR="007F441C">
        <w:rPr>
          <w:rFonts w:ascii="Arial" w:hAnsi="Arial" w:cs="Arial"/>
          <w:sz w:val="22"/>
          <w:szCs w:val="22"/>
        </w:rPr>
        <w:tab/>
        <w:t xml:space="preserve">   </w:t>
      </w:r>
      <w:r w:rsidR="004D3C1A">
        <w:rPr>
          <w:rFonts w:ascii="Arial" w:hAnsi="Arial" w:cs="Arial"/>
          <w:sz w:val="22"/>
          <w:szCs w:val="22"/>
        </w:rPr>
        <w:t xml:space="preserve">   </w:t>
      </w:r>
      <w:r w:rsidR="00A3045D" w:rsidRPr="00036E18">
        <w:rPr>
          <w:rFonts w:ascii="Arial" w:hAnsi="Arial" w:cs="Arial"/>
          <w:b/>
          <w:sz w:val="22"/>
          <w:szCs w:val="22"/>
        </w:rPr>
        <w:t>Mobile:</w:t>
      </w:r>
      <w:r w:rsidR="00A3045D" w:rsidRPr="00F70ABB">
        <w:rPr>
          <w:rFonts w:ascii="Arial" w:hAnsi="Arial" w:cs="Arial"/>
          <w:sz w:val="22"/>
          <w:szCs w:val="22"/>
        </w:rPr>
        <w:t xml:space="preserve"> +91 </w:t>
      </w:r>
      <w:r w:rsidR="001C65FD" w:rsidRPr="00F70ABB">
        <w:rPr>
          <w:rFonts w:ascii="Arial" w:hAnsi="Arial" w:cs="Arial"/>
          <w:sz w:val="22"/>
          <w:szCs w:val="22"/>
        </w:rPr>
        <w:t>8951432665</w:t>
      </w:r>
    </w:p>
    <w:p w:rsidR="00396C4C" w:rsidRPr="00F70ABB" w:rsidRDefault="00EA4330" w:rsidP="002838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Doddaballapur</w:t>
      </w:r>
      <w:r>
        <w:rPr>
          <w:rFonts w:ascii="Arial" w:hAnsi="Arial" w:cs="Arial"/>
          <w:sz w:val="22"/>
          <w:szCs w:val="22"/>
        </w:rPr>
        <w:tab/>
        <w:t xml:space="preserve">- </w:t>
      </w:r>
      <w:r w:rsidR="001C65FD" w:rsidRPr="00F70ABB">
        <w:rPr>
          <w:rFonts w:ascii="Arial" w:hAnsi="Arial" w:cs="Arial"/>
          <w:sz w:val="22"/>
          <w:szCs w:val="22"/>
        </w:rPr>
        <w:t>561203</w:t>
      </w:r>
      <w:r w:rsidR="00E2099B" w:rsidRPr="00F70ABB">
        <w:rPr>
          <w:rFonts w:ascii="Arial" w:hAnsi="Arial" w:cs="Arial"/>
          <w:sz w:val="22"/>
          <w:szCs w:val="22"/>
        </w:rPr>
        <w:tab/>
      </w:r>
      <w:r w:rsidR="00E2099B" w:rsidRPr="00F70ABB">
        <w:rPr>
          <w:rFonts w:ascii="Arial" w:hAnsi="Arial" w:cs="Arial"/>
          <w:sz w:val="22"/>
          <w:szCs w:val="22"/>
        </w:rPr>
        <w:tab/>
        <w:t xml:space="preserve">  </w:t>
      </w:r>
      <w:r w:rsidR="00E2099B" w:rsidRPr="00F70ABB">
        <w:rPr>
          <w:rFonts w:ascii="Arial" w:hAnsi="Arial" w:cs="Arial"/>
          <w:sz w:val="22"/>
          <w:szCs w:val="22"/>
        </w:rPr>
        <w:tab/>
      </w:r>
      <w:r w:rsidR="00E2099B" w:rsidRPr="00F70ABB">
        <w:rPr>
          <w:rFonts w:ascii="Arial" w:hAnsi="Arial" w:cs="Arial"/>
          <w:sz w:val="22"/>
          <w:szCs w:val="22"/>
        </w:rPr>
        <w:tab/>
      </w:r>
      <w:r w:rsidR="00E2099B" w:rsidRPr="00F70ABB">
        <w:rPr>
          <w:rFonts w:ascii="Arial" w:hAnsi="Arial" w:cs="Arial"/>
          <w:sz w:val="22"/>
          <w:szCs w:val="22"/>
        </w:rPr>
        <w:tab/>
        <w:t xml:space="preserve">  </w:t>
      </w:r>
      <w:r w:rsidR="00396C4C" w:rsidRPr="00F70ABB">
        <w:rPr>
          <w:rFonts w:ascii="Arial" w:hAnsi="Arial" w:cs="Arial"/>
          <w:sz w:val="22"/>
          <w:szCs w:val="22"/>
        </w:rPr>
        <w:tab/>
      </w:r>
      <w:r w:rsidR="00396C4C" w:rsidRPr="00F70ABB">
        <w:rPr>
          <w:rFonts w:ascii="Arial" w:hAnsi="Arial" w:cs="Arial"/>
          <w:sz w:val="22"/>
          <w:szCs w:val="22"/>
        </w:rPr>
        <w:tab/>
      </w:r>
      <w:r w:rsidR="00396C4C" w:rsidRPr="00F70ABB">
        <w:rPr>
          <w:rFonts w:ascii="Arial" w:hAnsi="Arial" w:cs="Arial"/>
          <w:sz w:val="22"/>
          <w:szCs w:val="22"/>
        </w:rPr>
        <w:tab/>
      </w:r>
      <w:r w:rsidR="00812558" w:rsidRPr="00F70ABB">
        <w:rPr>
          <w:rFonts w:ascii="Arial" w:hAnsi="Arial" w:cs="Arial"/>
          <w:sz w:val="22"/>
          <w:szCs w:val="22"/>
        </w:rPr>
        <w:t xml:space="preserve">   </w:t>
      </w:r>
      <w:r w:rsidR="00396C4C" w:rsidRPr="00F70ABB">
        <w:rPr>
          <w:rFonts w:ascii="Arial" w:hAnsi="Arial" w:cs="Arial"/>
          <w:sz w:val="22"/>
          <w:szCs w:val="22"/>
        </w:rPr>
        <w:tab/>
        <w:t xml:space="preserve">    </w:t>
      </w:r>
      <w:r w:rsidR="00812558" w:rsidRPr="00F70ABB">
        <w:rPr>
          <w:rFonts w:ascii="Arial" w:hAnsi="Arial" w:cs="Arial"/>
          <w:sz w:val="22"/>
          <w:szCs w:val="22"/>
        </w:rPr>
        <w:t xml:space="preserve">                                          </w:t>
      </w:r>
      <w:r w:rsidR="00E2099B" w:rsidRPr="00F70ABB">
        <w:rPr>
          <w:rFonts w:ascii="Arial" w:hAnsi="Arial" w:cs="Arial"/>
          <w:sz w:val="22"/>
          <w:szCs w:val="22"/>
        </w:rPr>
        <w:t xml:space="preserve">   </w:t>
      </w:r>
    </w:p>
    <w:p w:rsidR="00396C4C" w:rsidRPr="00F70ABB" w:rsidRDefault="005A46BB" w:rsidP="00396C4C">
      <w:pPr>
        <w:spacing w:line="360" w:lineRule="auto"/>
        <w:ind w:left="-142"/>
        <w:rPr>
          <w:rFonts w:ascii="Arial" w:hAnsi="Arial" w:cs="Arial"/>
          <w:sz w:val="22"/>
          <w:szCs w:val="22"/>
        </w:rPr>
      </w:pPr>
      <w:r w:rsidRPr="005A46BB">
        <w:rPr>
          <w:rFonts w:ascii="Arial" w:hAnsi="Arial" w:cs="Arial"/>
          <w:noProof/>
          <w:sz w:val="22"/>
          <w:szCs w:val="22"/>
          <w:lang w:val="en-GB" w:eastAsia="en-GB"/>
        </w:rPr>
        <w:pict>
          <v:line id="Straight Connector 1" o:spid="_x0000_s1026" style="position:absolute;left:0;text-align:left;z-index:251659264;visibility:visible" from="0,13.9pt" to="511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" strokeweight="1.59mm">
            <v:stroke joinstyle="miter"/>
          </v:line>
        </w:pict>
      </w:r>
    </w:p>
    <w:p w:rsidR="006A11DC" w:rsidRDefault="006A11DC" w:rsidP="00B368D6">
      <w:pPr>
        <w:rPr>
          <w:rFonts w:ascii="Arial" w:hAnsi="Arial" w:cs="Arial"/>
          <w:sz w:val="22"/>
          <w:szCs w:val="22"/>
        </w:rPr>
      </w:pPr>
    </w:p>
    <w:p w:rsidR="00D44224" w:rsidRDefault="000719A7" w:rsidP="004C0360">
      <w:pPr>
        <w:jc w:val="both"/>
        <w:rPr>
          <w:rFonts w:ascii="Segoe Print" w:hAnsi="Segoe Print" w:cs="Arial"/>
          <w:b/>
          <w:sz w:val="22"/>
          <w:szCs w:val="22"/>
        </w:rPr>
      </w:pPr>
      <w:r w:rsidRPr="00144220">
        <w:rPr>
          <w:rFonts w:ascii="Segoe Print" w:hAnsi="Segoe Print" w:cs="Arial"/>
          <w:b/>
          <w:sz w:val="22"/>
          <w:szCs w:val="22"/>
        </w:rPr>
        <w:t>Skills</w:t>
      </w:r>
    </w:p>
    <w:p w:rsidR="00A921DF" w:rsidRPr="00144220" w:rsidRDefault="00A921DF" w:rsidP="004C0360">
      <w:pPr>
        <w:jc w:val="both"/>
        <w:rPr>
          <w:rFonts w:ascii="Segoe Print" w:hAnsi="Segoe Print" w:cs="Arial"/>
          <w:b/>
          <w:sz w:val="22"/>
          <w:szCs w:val="22"/>
        </w:rPr>
      </w:pPr>
    </w:p>
    <w:p w:rsidR="002A240A" w:rsidRPr="007926DA" w:rsidRDefault="002A240A" w:rsidP="007926DA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926DA">
        <w:rPr>
          <w:rFonts w:ascii="Arial" w:hAnsi="Arial" w:cs="Arial"/>
          <w:sz w:val="22"/>
          <w:szCs w:val="22"/>
        </w:rPr>
        <w:t xml:space="preserve">Beginner </w:t>
      </w:r>
    </w:p>
    <w:p w:rsidR="00BA72E1" w:rsidRDefault="00BA72E1" w:rsidP="007926DA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:rsidR="007926DA" w:rsidRDefault="00BA72E1" w:rsidP="007926DA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Node.J</w:t>
      </w:r>
      <w:r w:rsidR="00847C7E">
        <w:rPr>
          <w:rFonts w:ascii="Arial" w:hAnsi="Arial" w:cs="Arial"/>
          <w:sz w:val="22"/>
          <w:szCs w:val="22"/>
        </w:rPr>
        <w:t>S</w:t>
      </w:r>
    </w:p>
    <w:p w:rsidR="00844466" w:rsidRPr="007926DA" w:rsidRDefault="00844466" w:rsidP="00844466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2A240A" w:rsidRPr="007926DA" w:rsidRDefault="002A240A" w:rsidP="007926DA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926DA">
        <w:rPr>
          <w:rFonts w:ascii="Arial" w:hAnsi="Arial" w:cs="Arial"/>
          <w:sz w:val="22"/>
          <w:szCs w:val="22"/>
        </w:rPr>
        <w:t>Intermediate</w:t>
      </w:r>
    </w:p>
    <w:p w:rsidR="007926DA" w:rsidRDefault="00FA1195" w:rsidP="007926DA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  <w:r w:rsidR="0036053C" w:rsidRPr="007926DA">
        <w:rPr>
          <w:rFonts w:ascii="Arial" w:hAnsi="Arial" w:cs="Arial"/>
          <w:sz w:val="22"/>
          <w:szCs w:val="22"/>
        </w:rPr>
        <w:t xml:space="preserve"> </w:t>
      </w:r>
      <w:r w:rsidR="00F54937" w:rsidRPr="007926DA">
        <w:rPr>
          <w:rFonts w:ascii="Arial" w:hAnsi="Arial" w:cs="Arial"/>
          <w:sz w:val="22"/>
          <w:szCs w:val="22"/>
        </w:rPr>
        <w:t>Protocol</w:t>
      </w:r>
    </w:p>
    <w:p w:rsidR="00BA72E1" w:rsidRDefault="00744611" w:rsidP="007926DA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React.JS</w:t>
      </w:r>
    </w:p>
    <w:p w:rsidR="00061C47" w:rsidRDefault="00061C47" w:rsidP="00061C47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7926DA">
        <w:rPr>
          <w:rFonts w:ascii="Arial" w:hAnsi="Arial" w:cs="Arial"/>
          <w:sz w:val="22"/>
          <w:szCs w:val="22"/>
        </w:rPr>
        <w:t>JavaScript</w:t>
      </w:r>
      <w:r w:rsidRPr="007926DA">
        <w:rPr>
          <w:rFonts w:ascii="Arial" w:hAnsi="Arial" w:cs="Arial"/>
          <w:sz w:val="22"/>
          <w:szCs w:val="22"/>
        </w:rPr>
        <w:tab/>
      </w:r>
    </w:p>
    <w:p w:rsidR="00061C47" w:rsidRPr="0034448E" w:rsidRDefault="00061C47" w:rsidP="002C547A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7926DA">
        <w:rPr>
          <w:rFonts w:ascii="Arial" w:hAnsi="Arial" w:cs="Arial"/>
          <w:sz w:val="22"/>
          <w:szCs w:val="22"/>
        </w:rPr>
        <w:t>Blockchain Consensus</w:t>
      </w:r>
      <w:r>
        <w:rPr>
          <w:rFonts w:ascii="Arial" w:hAnsi="Arial" w:cs="Arial"/>
          <w:sz w:val="22"/>
          <w:szCs w:val="22"/>
        </w:rPr>
        <w:t xml:space="preserve"> Modeling</w:t>
      </w:r>
    </w:p>
    <w:p w:rsidR="00844466" w:rsidRPr="006F752D" w:rsidRDefault="00844466" w:rsidP="006F752D">
      <w:pPr>
        <w:ind w:left="720"/>
        <w:rPr>
          <w:rFonts w:ascii="Arial" w:hAnsi="Arial" w:cs="Arial"/>
          <w:sz w:val="22"/>
          <w:szCs w:val="22"/>
        </w:rPr>
      </w:pPr>
    </w:p>
    <w:p w:rsidR="00D44224" w:rsidRPr="007926DA" w:rsidRDefault="0086509F" w:rsidP="007926DA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926DA">
        <w:rPr>
          <w:rFonts w:ascii="Arial" w:hAnsi="Arial" w:cs="Arial"/>
          <w:sz w:val="22"/>
          <w:szCs w:val="22"/>
        </w:rPr>
        <w:t>Advance</w:t>
      </w:r>
    </w:p>
    <w:p w:rsidR="007926DA" w:rsidRDefault="007926DA" w:rsidP="007926DA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Authoring </w:t>
      </w:r>
      <w:r w:rsidR="00C52CC4" w:rsidRPr="007926DA">
        <w:rPr>
          <w:rFonts w:ascii="Arial" w:hAnsi="Arial" w:cs="Arial"/>
          <w:sz w:val="22"/>
          <w:szCs w:val="22"/>
        </w:rPr>
        <w:t>Bu</w:t>
      </w:r>
      <w:r w:rsidR="0086509F" w:rsidRPr="007926DA">
        <w:rPr>
          <w:rFonts w:ascii="Arial" w:hAnsi="Arial" w:cs="Arial"/>
          <w:sz w:val="22"/>
          <w:szCs w:val="22"/>
        </w:rPr>
        <w:t>siness Plan</w:t>
      </w:r>
      <w:r w:rsidR="006D7F6F" w:rsidRPr="007926DA">
        <w:rPr>
          <w:rFonts w:ascii="Arial" w:hAnsi="Arial" w:cs="Arial"/>
          <w:sz w:val="22"/>
          <w:szCs w:val="22"/>
        </w:rPr>
        <w:tab/>
      </w:r>
      <w:r w:rsidR="0086509F" w:rsidRPr="007926DA">
        <w:rPr>
          <w:rFonts w:ascii="Arial" w:hAnsi="Arial" w:cs="Arial"/>
          <w:sz w:val="22"/>
          <w:szCs w:val="22"/>
        </w:rPr>
        <w:tab/>
      </w:r>
    </w:p>
    <w:p w:rsidR="00D44224" w:rsidRPr="004507E8" w:rsidRDefault="0086509F" w:rsidP="00FB5551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7926DA">
        <w:rPr>
          <w:rFonts w:ascii="Arial" w:hAnsi="Arial" w:cs="Arial"/>
          <w:sz w:val="22"/>
          <w:szCs w:val="22"/>
        </w:rPr>
        <w:t>Crowd Sale Strategies</w:t>
      </w:r>
    </w:p>
    <w:p w:rsidR="00E96098" w:rsidRPr="003C0045" w:rsidRDefault="00E96098" w:rsidP="00E96098">
      <w:pPr>
        <w:rPr>
          <w:rFonts w:ascii="Arial" w:hAnsi="Arial" w:cs="Arial"/>
          <w:sz w:val="22"/>
          <w:szCs w:val="22"/>
        </w:rPr>
      </w:pPr>
    </w:p>
    <w:p w:rsidR="00396C4C" w:rsidRPr="00144220" w:rsidRDefault="00474AA2" w:rsidP="00396C4C">
      <w:pPr>
        <w:pStyle w:val="Heading2"/>
        <w:ind w:left="360" w:right="-29" w:hanging="360"/>
        <w:jc w:val="both"/>
        <w:rPr>
          <w:rFonts w:ascii="Segoe Print" w:hAnsi="Segoe Print" w:cs="Arial"/>
          <w:b/>
          <w:sz w:val="24"/>
        </w:rPr>
      </w:pPr>
      <w:r w:rsidRPr="00144220">
        <w:rPr>
          <w:rFonts w:ascii="Segoe Print" w:hAnsi="Segoe Print" w:cs="Arial"/>
          <w:b/>
          <w:sz w:val="24"/>
        </w:rPr>
        <w:t>Achievements</w:t>
      </w:r>
    </w:p>
    <w:p w:rsidR="00396C4C" w:rsidRPr="00AB34DB" w:rsidRDefault="00396C4C" w:rsidP="00396C4C">
      <w:pPr>
        <w:rPr>
          <w:rFonts w:ascii="Arial" w:hAnsi="Arial" w:cs="Arial"/>
          <w:sz w:val="22"/>
          <w:szCs w:val="22"/>
        </w:rPr>
      </w:pPr>
    </w:p>
    <w:p w:rsidR="00BB5789" w:rsidRPr="009E0849" w:rsidRDefault="009756A4" w:rsidP="009E0849">
      <w:pPr>
        <w:numPr>
          <w:ilvl w:val="0"/>
          <w:numId w:val="3"/>
        </w:numPr>
        <w:tabs>
          <w:tab w:val="left" w:pos="284"/>
        </w:tabs>
        <w:spacing w:line="360" w:lineRule="auto"/>
        <w:ind w:left="360" w:right="-29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  <w:sz w:val="22"/>
          <w:szCs w:val="22"/>
        </w:rPr>
        <w:t xml:space="preserve">Secured </w:t>
      </w:r>
      <w:r w:rsidRPr="009756A4">
        <w:rPr>
          <w:rFonts w:ascii="Arial" w:hAnsi="Arial" w:cs="Arial"/>
          <w:b/>
          <w:bCs/>
          <w:sz w:val="22"/>
          <w:szCs w:val="22"/>
        </w:rPr>
        <w:t>1</w:t>
      </w:r>
      <w:r w:rsidRPr="009756A4">
        <w:rPr>
          <w:rFonts w:ascii="Arial" w:hAnsi="Arial" w:cs="Arial"/>
          <w:b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Position in </w:t>
      </w:r>
      <w:r w:rsidR="00BD15E4">
        <w:rPr>
          <w:rFonts w:ascii="Arial" w:hAnsi="Arial" w:cs="Arial"/>
          <w:bCs/>
          <w:sz w:val="22"/>
          <w:szCs w:val="22"/>
        </w:rPr>
        <w:t xml:space="preserve"> the </w:t>
      </w:r>
      <w:r w:rsidR="00DB1801">
        <w:rPr>
          <w:rFonts w:ascii="Arial" w:hAnsi="Arial" w:cs="Arial"/>
          <w:bCs/>
          <w:sz w:val="22"/>
          <w:szCs w:val="22"/>
        </w:rPr>
        <w:t xml:space="preserve"> </w:t>
      </w:r>
      <w:r w:rsidR="00BD15E4" w:rsidRPr="009756A4">
        <w:rPr>
          <w:rFonts w:ascii="Arial" w:hAnsi="Arial" w:cs="Arial"/>
          <w:b/>
          <w:bCs/>
          <w:sz w:val="22"/>
          <w:szCs w:val="22"/>
        </w:rPr>
        <w:t>B</w:t>
      </w:r>
      <w:r w:rsidR="00DB1801" w:rsidRPr="009756A4">
        <w:rPr>
          <w:rFonts w:ascii="Arial" w:hAnsi="Arial" w:cs="Arial"/>
          <w:b/>
          <w:bCs/>
          <w:sz w:val="22"/>
          <w:szCs w:val="22"/>
        </w:rPr>
        <w:t>EST</w:t>
      </w:r>
      <w:r w:rsidR="00BD15E4" w:rsidRPr="009756A4">
        <w:rPr>
          <w:rFonts w:ascii="Arial" w:hAnsi="Arial" w:cs="Arial"/>
          <w:b/>
          <w:bCs/>
          <w:sz w:val="22"/>
          <w:szCs w:val="22"/>
        </w:rPr>
        <w:t xml:space="preserve"> I</w:t>
      </w:r>
      <w:r w:rsidR="00DB1801" w:rsidRPr="009756A4">
        <w:rPr>
          <w:rFonts w:ascii="Arial" w:hAnsi="Arial" w:cs="Arial"/>
          <w:b/>
          <w:bCs/>
          <w:sz w:val="22"/>
          <w:szCs w:val="22"/>
        </w:rPr>
        <w:t>DEA</w:t>
      </w:r>
      <w:r w:rsidR="00BD15E4" w:rsidRPr="009756A4">
        <w:rPr>
          <w:rFonts w:ascii="Arial" w:hAnsi="Arial" w:cs="Arial"/>
          <w:b/>
          <w:bCs/>
          <w:sz w:val="22"/>
          <w:szCs w:val="22"/>
        </w:rPr>
        <w:t xml:space="preserve">  C</w:t>
      </w:r>
      <w:r w:rsidR="006C2A25">
        <w:rPr>
          <w:rFonts w:ascii="Arial" w:hAnsi="Arial" w:cs="Arial"/>
          <w:b/>
          <w:bCs/>
          <w:sz w:val="22"/>
          <w:szCs w:val="22"/>
        </w:rPr>
        <w:t xml:space="preserve">OMPETITATION, </w:t>
      </w:r>
      <w:r w:rsidR="00DB1801" w:rsidRPr="009756A4">
        <w:rPr>
          <w:rFonts w:ascii="Arial" w:hAnsi="Arial" w:cs="Arial"/>
          <w:b/>
          <w:bCs/>
          <w:sz w:val="22"/>
          <w:szCs w:val="22"/>
        </w:rPr>
        <w:t>201</w:t>
      </w:r>
      <w:r w:rsidR="006C2A25">
        <w:rPr>
          <w:rFonts w:ascii="Arial" w:hAnsi="Arial" w:cs="Arial"/>
          <w:b/>
          <w:bCs/>
          <w:sz w:val="22"/>
          <w:szCs w:val="22"/>
        </w:rPr>
        <w:t>8 - 19</w:t>
      </w:r>
      <w:r w:rsidR="00DB1801">
        <w:rPr>
          <w:rFonts w:ascii="Arial" w:hAnsi="Arial" w:cs="Arial"/>
          <w:bCs/>
          <w:sz w:val="22"/>
          <w:szCs w:val="22"/>
        </w:rPr>
        <w:t xml:space="preserve">  organized by RACIT Forum, School of C&amp;IT, REVA University</w:t>
      </w:r>
      <w:r w:rsidR="00BD15E4">
        <w:rPr>
          <w:rFonts w:ascii="Arial" w:hAnsi="Arial" w:cs="Arial"/>
          <w:bCs/>
          <w:sz w:val="22"/>
          <w:szCs w:val="22"/>
        </w:rPr>
        <w:t xml:space="preserve"> for the idea “</w:t>
      </w:r>
      <w:r w:rsidR="00BD15E4" w:rsidRPr="009756A4">
        <w:rPr>
          <w:rFonts w:ascii="Arial" w:hAnsi="Arial" w:cs="Arial"/>
          <w:b/>
          <w:bCs/>
          <w:sz w:val="22"/>
          <w:szCs w:val="22"/>
        </w:rPr>
        <w:t>Mimeo Twins Consensus Protocol</w:t>
      </w:r>
      <w:r w:rsidR="009E0849">
        <w:rPr>
          <w:rFonts w:ascii="Arial" w:hAnsi="Arial" w:cs="Arial"/>
          <w:bCs/>
          <w:sz w:val="22"/>
          <w:szCs w:val="22"/>
        </w:rPr>
        <w:t>”</w:t>
      </w:r>
      <w:r w:rsidR="009E0849">
        <w:rPr>
          <w:rFonts w:ascii="Arial" w:hAnsi="Arial" w:cs="Arial"/>
          <w:bCs/>
          <w:sz w:val="22"/>
          <w:szCs w:val="22"/>
        </w:rPr>
        <w:tab/>
      </w:r>
      <w:r w:rsidR="009E0849">
        <w:rPr>
          <w:rFonts w:ascii="Arial" w:hAnsi="Arial" w:cs="Arial"/>
          <w:bCs/>
          <w:sz w:val="22"/>
          <w:szCs w:val="22"/>
        </w:rPr>
        <w:tab/>
      </w:r>
      <w:r w:rsidR="009E0849">
        <w:rPr>
          <w:rFonts w:ascii="Arial" w:hAnsi="Arial" w:cs="Arial"/>
          <w:bCs/>
          <w:sz w:val="22"/>
          <w:szCs w:val="22"/>
        </w:rPr>
        <w:tab/>
      </w:r>
      <w:r w:rsidR="009A0811" w:rsidRPr="009E0849">
        <w:rPr>
          <w:rFonts w:ascii="Arial" w:hAnsi="Arial" w:cs="Arial"/>
          <w:sz w:val="22"/>
          <w:szCs w:val="22"/>
        </w:rPr>
        <w:t>URL</w:t>
      </w:r>
      <w:r w:rsidR="009E0849">
        <w:rPr>
          <w:rFonts w:ascii="Arial" w:hAnsi="Arial" w:cs="Arial"/>
          <w:sz w:val="22"/>
          <w:szCs w:val="22"/>
        </w:rPr>
        <w:t xml:space="preserve"> </w:t>
      </w:r>
      <w:r w:rsidR="005008FC" w:rsidRPr="009E0849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="008F59DC" w:rsidRPr="008F59DC">
          <w:rPr>
            <w:rStyle w:val="Hyperlink"/>
          </w:rPr>
          <w:t>http://bit.do/mTwin</w:t>
        </w:r>
      </w:hyperlink>
      <w:r w:rsidR="008F59DC">
        <w:rPr>
          <w:rFonts w:ascii="Arial" w:hAnsi="Arial" w:cs="Arial"/>
          <w:b/>
          <w:sz w:val="22"/>
          <w:szCs w:val="22"/>
        </w:rPr>
        <w:tab/>
      </w:r>
    </w:p>
    <w:p w:rsidR="00D468C0" w:rsidRDefault="00577C9D" w:rsidP="00E227DB">
      <w:pPr>
        <w:numPr>
          <w:ilvl w:val="0"/>
          <w:numId w:val="3"/>
        </w:numPr>
        <w:tabs>
          <w:tab w:val="left" w:pos="284"/>
        </w:tabs>
        <w:spacing w:line="360" w:lineRule="auto"/>
        <w:ind w:left="360" w:right="-29"/>
        <w:rPr>
          <w:rFonts w:ascii="Arial" w:hAnsi="Arial" w:cs="Arial"/>
          <w:sz w:val="22"/>
          <w:szCs w:val="22"/>
        </w:rPr>
      </w:pPr>
      <w:r w:rsidRPr="00D468C0">
        <w:rPr>
          <w:rFonts w:ascii="Arial" w:hAnsi="Arial" w:cs="Arial"/>
          <w:sz w:val="22"/>
          <w:szCs w:val="22"/>
        </w:rPr>
        <w:t>Started</w:t>
      </w:r>
      <w:r>
        <w:rPr>
          <w:rFonts w:ascii="Arial" w:hAnsi="Arial" w:cs="Arial"/>
          <w:sz w:val="22"/>
          <w:szCs w:val="22"/>
        </w:rPr>
        <w:t xml:space="preserve"> an O</w:t>
      </w:r>
      <w:r w:rsidR="00534E84" w:rsidRPr="00534E84">
        <w:rPr>
          <w:rFonts w:ascii="Arial" w:hAnsi="Arial" w:cs="Arial"/>
          <w:sz w:val="22"/>
          <w:szCs w:val="22"/>
        </w:rPr>
        <w:t xml:space="preserve">pen </w:t>
      </w:r>
      <w:r>
        <w:rPr>
          <w:rFonts w:ascii="Arial" w:hAnsi="Arial" w:cs="Arial"/>
          <w:sz w:val="22"/>
          <w:szCs w:val="22"/>
        </w:rPr>
        <w:t>S</w:t>
      </w:r>
      <w:r w:rsidR="00282BF4" w:rsidRPr="00534E84">
        <w:rPr>
          <w:rFonts w:ascii="Arial" w:hAnsi="Arial" w:cs="Arial"/>
          <w:sz w:val="22"/>
          <w:szCs w:val="22"/>
        </w:rPr>
        <w:t>ources</w:t>
      </w:r>
      <w:r w:rsidR="00534E84" w:rsidRPr="00534E84">
        <w:rPr>
          <w:rFonts w:ascii="Arial" w:hAnsi="Arial" w:cs="Arial"/>
          <w:sz w:val="22"/>
          <w:szCs w:val="22"/>
        </w:rPr>
        <w:t xml:space="preserve"> </w:t>
      </w:r>
      <w:r w:rsidR="005B0B54">
        <w:rPr>
          <w:rFonts w:ascii="Arial" w:hAnsi="Arial" w:cs="Arial"/>
          <w:sz w:val="22"/>
          <w:szCs w:val="22"/>
        </w:rPr>
        <w:t>P</w:t>
      </w:r>
      <w:r w:rsidR="005B0B54" w:rsidRPr="00534E84">
        <w:rPr>
          <w:rFonts w:ascii="Arial" w:hAnsi="Arial" w:cs="Arial"/>
          <w:sz w:val="22"/>
          <w:szCs w:val="22"/>
        </w:rPr>
        <w:t>roject</w:t>
      </w:r>
      <w:r w:rsidR="005B0B54">
        <w:rPr>
          <w:rFonts w:ascii="Arial" w:hAnsi="Arial" w:cs="Arial"/>
          <w:sz w:val="22"/>
          <w:szCs w:val="22"/>
        </w:rPr>
        <w:t xml:space="preserve"> </w:t>
      </w:r>
      <w:r w:rsidR="005B0B54" w:rsidRPr="00534E84">
        <w:rPr>
          <w:rFonts w:ascii="Arial" w:hAnsi="Arial" w:cs="Arial"/>
          <w:sz w:val="22"/>
          <w:szCs w:val="22"/>
        </w:rPr>
        <w:t>to</w:t>
      </w:r>
      <w:r w:rsidR="0010446B">
        <w:rPr>
          <w:rFonts w:ascii="Arial" w:hAnsi="Arial" w:cs="Arial"/>
          <w:sz w:val="22"/>
          <w:szCs w:val="22"/>
        </w:rPr>
        <w:t xml:space="preserve"> implement and maintain the </w:t>
      </w:r>
      <w:r w:rsidR="0010446B" w:rsidRPr="00B0577D">
        <w:rPr>
          <w:rFonts w:ascii="Arial" w:hAnsi="Arial" w:cs="Arial"/>
          <w:b/>
          <w:sz w:val="22"/>
          <w:szCs w:val="22"/>
        </w:rPr>
        <w:t>Mimeo Twins Blockchain</w:t>
      </w:r>
      <w:r w:rsidR="0010446B">
        <w:rPr>
          <w:rFonts w:ascii="Arial" w:hAnsi="Arial" w:cs="Arial"/>
          <w:sz w:val="22"/>
          <w:szCs w:val="22"/>
        </w:rPr>
        <w:t>.</w:t>
      </w:r>
    </w:p>
    <w:p w:rsidR="00E227DB" w:rsidRPr="00E227DB" w:rsidRDefault="00E227DB" w:rsidP="00E227DB">
      <w:pPr>
        <w:tabs>
          <w:tab w:val="left" w:pos="284"/>
        </w:tabs>
        <w:spacing w:line="360" w:lineRule="auto"/>
        <w:ind w:left="360" w:right="-29"/>
        <w:rPr>
          <w:rFonts w:ascii="Arial" w:hAnsi="Arial" w:cs="Arial"/>
          <w:sz w:val="22"/>
          <w:szCs w:val="22"/>
        </w:rPr>
      </w:pPr>
    </w:p>
    <w:p w:rsidR="00D468C0" w:rsidRPr="00144220" w:rsidRDefault="00D468C0" w:rsidP="00D468C0">
      <w:pPr>
        <w:pStyle w:val="Heading2"/>
        <w:ind w:left="360" w:right="-29" w:hanging="360"/>
        <w:jc w:val="both"/>
        <w:rPr>
          <w:rFonts w:ascii="Segoe Print" w:hAnsi="Segoe Print" w:cs="Arial"/>
          <w:b/>
          <w:sz w:val="24"/>
        </w:rPr>
      </w:pPr>
      <w:r w:rsidRPr="00144220">
        <w:rPr>
          <w:rFonts w:ascii="Segoe Print" w:hAnsi="Segoe Print" w:cs="Arial"/>
          <w:b/>
          <w:sz w:val="24"/>
        </w:rPr>
        <w:t>Certifications</w:t>
      </w:r>
    </w:p>
    <w:p w:rsidR="00D468C0" w:rsidRDefault="00D468C0" w:rsidP="00D468C0"/>
    <w:p w:rsidR="00D468C0" w:rsidRDefault="00D468C0" w:rsidP="00D468C0">
      <w:pPr>
        <w:pStyle w:val="ListParagraph"/>
        <w:numPr>
          <w:ilvl w:val="0"/>
          <w:numId w:val="11"/>
        </w:numPr>
      </w:pPr>
      <w:r>
        <w:t>PC Fundamentals &amp; Troubleshooting held for 3 Week</w:t>
      </w:r>
      <w:r w:rsidRPr="00C351D7">
        <w:t xml:space="preserve"> </w:t>
      </w:r>
      <w:r>
        <w:t>by REVA University</w:t>
      </w:r>
    </w:p>
    <w:p w:rsidR="008B3C09" w:rsidRDefault="008B3C09" w:rsidP="00D468C0">
      <w:pPr>
        <w:pStyle w:val="ListParagraph"/>
        <w:numPr>
          <w:ilvl w:val="0"/>
          <w:numId w:val="11"/>
        </w:numPr>
      </w:pPr>
      <w:r>
        <w:t>Python 3: Deep Dive (Part-1) from Udemy.</w:t>
      </w:r>
    </w:p>
    <w:p w:rsidR="0087627D" w:rsidRDefault="0087627D" w:rsidP="00D468C0">
      <w:pPr>
        <w:pStyle w:val="ListParagraph"/>
        <w:numPr>
          <w:ilvl w:val="0"/>
          <w:numId w:val="11"/>
        </w:numPr>
      </w:pPr>
      <w:r>
        <w:t>Python 3: Deep Dive (Part-2) from Udemy</w:t>
      </w:r>
    </w:p>
    <w:p w:rsidR="008B3C09" w:rsidRDefault="008B3C09" w:rsidP="000240BF">
      <w:pPr>
        <w:tabs>
          <w:tab w:val="left" w:pos="90"/>
        </w:tabs>
        <w:spacing w:line="360" w:lineRule="auto"/>
        <w:ind w:right="-29"/>
        <w:rPr>
          <w:rStyle w:val="Heading2Char"/>
          <w:rFonts w:ascii="Segoe Print" w:hAnsi="Segoe Print" w:cs="Arial"/>
          <w:b/>
          <w:sz w:val="24"/>
        </w:rPr>
      </w:pPr>
    </w:p>
    <w:p w:rsidR="00396C4C" w:rsidRPr="00FB5551" w:rsidRDefault="00396C4C" w:rsidP="000240BF">
      <w:pPr>
        <w:tabs>
          <w:tab w:val="left" w:pos="90"/>
        </w:tabs>
        <w:spacing w:line="360" w:lineRule="auto"/>
        <w:ind w:right="-29"/>
        <w:rPr>
          <w:rStyle w:val="Heading2Char"/>
          <w:rFonts w:ascii="Segoe Print" w:hAnsi="Segoe Print" w:cs="Arial"/>
          <w:b/>
          <w:sz w:val="24"/>
        </w:rPr>
      </w:pPr>
      <w:r w:rsidRPr="00FB5551">
        <w:rPr>
          <w:rStyle w:val="Heading2Char"/>
          <w:rFonts w:ascii="Segoe Print" w:hAnsi="Segoe Print" w:cs="Arial"/>
          <w:b/>
          <w:sz w:val="24"/>
        </w:rPr>
        <w:t>S</w:t>
      </w:r>
      <w:r w:rsidR="00474AA2" w:rsidRPr="00FB5551">
        <w:rPr>
          <w:rStyle w:val="Heading2Char"/>
          <w:rFonts w:ascii="Segoe Print" w:hAnsi="Segoe Print" w:cs="Arial"/>
          <w:b/>
          <w:sz w:val="24"/>
        </w:rPr>
        <w:t>trengths</w:t>
      </w:r>
    </w:p>
    <w:p w:rsidR="00396C4C" w:rsidRPr="00AB34DB" w:rsidRDefault="00C60CAC" w:rsidP="003C0045">
      <w:pPr>
        <w:numPr>
          <w:ilvl w:val="0"/>
          <w:numId w:val="2"/>
        </w:numPr>
        <w:tabs>
          <w:tab w:val="clear" w:pos="720"/>
          <w:tab w:val="num" w:pos="284"/>
          <w:tab w:val="left" w:pos="7142"/>
        </w:tabs>
        <w:spacing w:line="360" w:lineRule="auto"/>
        <w:ind w:left="180" w:right="-29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Good at </w:t>
      </w:r>
      <w:r w:rsidR="00C57662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rioritized </w:t>
      </w:r>
      <w:r w:rsidR="00C57662">
        <w:rPr>
          <w:rFonts w:ascii="Arial" w:hAnsi="Arial" w:cs="Arial"/>
          <w:sz w:val="22"/>
          <w:szCs w:val="22"/>
        </w:rPr>
        <w:t>t</w:t>
      </w:r>
      <w:r w:rsidR="00396C4C" w:rsidRPr="00AB34DB">
        <w:rPr>
          <w:rFonts w:ascii="Arial" w:hAnsi="Arial" w:cs="Arial"/>
          <w:sz w:val="22"/>
          <w:szCs w:val="22"/>
        </w:rPr>
        <w:t xml:space="preserve">ime </w:t>
      </w:r>
      <w:r w:rsidR="00D44224" w:rsidRPr="00AB34DB">
        <w:rPr>
          <w:rFonts w:ascii="Arial" w:hAnsi="Arial" w:cs="Arial"/>
          <w:sz w:val="22"/>
          <w:szCs w:val="22"/>
        </w:rPr>
        <w:t>management</w:t>
      </w:r>
      <w:r w:rsidR="00D44224">
        <w:rPr>
          <w:rFonts w:ascii="Arial" w:hAnsi="Arial" w:cs="Arial"/>
          <w:sz w:val="22"/>
          <w:szCs w:val="22"/>
        </w:rPr>
        <w:t>.</w:t>
      </w:r>
    </w:p>
    <w:p w:rsidR="00396C4C" w:rsidRDefault="00396C4C" w:rsidP="003C0045">
      <w:pPr>
        <w:numPr>
          <w:ilvl w:val="0"/>
          <w:numId w:val="2"/>
        </w:numPr>
        <w:tabs>
          <w:tab w:val="clear" w:pos="720"/>
          <w:tab w:val="num" w:pos="284"/>
          <w:tab w:val="left" w:pos="7142"/>
        </w:tabs>
        <w:spacing w:line="360" w:lineRule="auto"/>
        <w:ind w:left="180" w:right="-29" w:hanging="180"/>
        <w:jc w:val="both"/>
        <w:rPr>
          <w:rFonts w:ascii="Arial" w:hAnsi="Arial" w:cs="Arial"/>
          <w:sz w:val="22"/>
          <w:szCs w:val="22"/>
        </w:rPr>
      </w:pPr>
      <w:r w:rsidRPr="00AB34DB">
        <w:rPr>
          <w:rFonts w:ascii="Arial" w:hAnsi="Arial" w:cs="Arial"/>
          <w:sz w:val="22"/>
          <w:szCs w:val="22"/>
        </w:rPr>
        <w:t>Ab</w:t>
      </w:r>
      <w:r w:rsidR="003C0045">
        <w:rPr>
          <w:rFonts w:ascii="Arial" w:hAnsi="Arial" w:cs="Arial"/>
          <w:sz w:val="22"/>
          <w:szCs w:val="22"/>
        </w:rPr>
        <w:t xml:space="preserve">ility to </w:t>
      </w:r>
      <w:r w:rsidR="00D87EA8">
        <w:rPr>
          <w:rFonts w:ascii="Arial" w:hAnsi="Arial" w:cs="Arial"/>
          <w:sz w:val="22"/>
          <w:szCs w:val="22"/>
        </w:rPr>
        <w:t>think out of the box</w:t>
      </w:r>
    </w:p>
    <w:p w:rsidR="007C4792" w:rsidRPr="007C4792" w:rsidRDefault="007C4792" w:rsidP="007C4792">
      <w:pPr>
        <w:numPr>
          <w:ilvl w:val="0"/>
          <w:numId w:val="2"/>
        </w:numPr>
        <w:tabs>
          <w:tab w:val="clear" w:pos="720"/>
          <w:tab w:val="num" w:pos="284"/>
          <w:tab w:val="left" w:pos="7142"/>
        </w:tabs>
        <w:spacing w:line="360" w:lineRule="auto"/>
        <w:ind w:left="180" w:right="-29" w:hanging="180"/>
        <w:jc w:val="both"/>
        <w:rPr>
          <w:rFonts w:ascii="Arial" w:hAnsi="Arial" w:cs="Arial"/>
          <w:sz w:val="22"/>
          <w:szCs w:val="22"/>
        </w:rPr>
      </w:pPr>
      <w:r w:rsidRPr="00AB34DB">
        <w:rPr>
          <w:rFonts w:ascii="Arial" w:hAnsi="Arial" w:cs="Arial"/>
          <w:sz w:val="22"/>
          <w:szCs w:val="22"/>
        </w:rPr>
        <w:t>Ab</w:t>
      </w:r>
      <w:r w:rsidR="00C57662">
        <w:rPr>
          <w:rFonts w:ascii="Arial" w:hAnsi="Arial" w:cs="Arial"/>
          <w:sz w:val="22"/>
          <w:szCs w:val="22"/>
        </w:rPr>
        <w:t>ility to r</w:t>
      </w:r>
      <w:r>
        <w:rPr>
          <w:rFonts w:ascii="Arial" w:hAnsi="Arial" w:cs="Arial"/>
          <w:sz w:val="22"/>
          <w:szCs w:val="22"/>
        </w:rPr>
        <w:t>e-think and analyze th</w:t>
      </w:r>
      <w:r w:rsidR="00C144F7">
        <w:rPr>
          <w:rFonts w:ascii="Arial" w:hAnsi="Arial" w:cs="Arial"/>
          <w:sz w:val="22"/>
          <w:szCs w:val="22"/>
        </w:rPr>
        <w:t>e mysterious profound meanings l</w:t>
      </w:r>
      <w:r>
        <w:rPr>
          <w:rFonts w:ascii="Arial" w:hAnsi="Arial" w:cs="Arial"/>
          <w:sz w:val="22"/>
          <w:szCs w:val="22"/>
        </w:rPr>
        <w:t>ife.</w:t>
      </w:r>
    </w:p>
    <w:p w:rsidR="00D503C1" w:rsidRDefault="00FA05B6" w:rsidP="00036E18">
      <w:pPr>
        <w:numPr>
          <w:ilvl w:val="0"/>
          <w:numId w:val="2"/>
        </w:numPr>
        <w:tabs>
          <w:tab w:val="clear" w:pos="720"/>
          <w:tab w:val="num" w:pos="284"/>
          <w:tab w:val="left" w:pos="7142"/>
        </w:tabs>
        <w:spacing w:line="360" w:lineRule="auto"/>
        <w:ind w:left="180" w:right="-29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Love </w:t>
      </w:r>
      <w:r w:rsidR="00854002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work for continues long</w:t>
      </w:r>
      <w:r w:rsidR="00854002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with </w:t>
      </w:r>
      <w:r w:rsidR="009A0811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stable vision</w:t>
      </w:r>
      <w:r w:rsidR="00854002">
        <w:rPr>
          <w:rFonts w:ascii="Arial" w:hAnsi="Arial" w:cs="Arial"/>
          <w:sz w:val="22"/>
          <w:szCs w:val="22"/>
        </w:rPr>
        <w:t>.</w:t>
      </w:r>
    </w:p>
    <w:p w:rsidR="00BA5EE7" w:rsidRPr="00D503C1" w:rsidRDefault="00BA5EE7" w:rsidP="00BA5EE7">
      <w:pPr>
        <w:tabs>
          <w:tab w:val="left" w:pos="7142"/>
        </w:tabs>
        <w:spacing w:line="360" w:lineRule="auto"/>
        <w:ind w:left="180" w:right="-29"/>
        <w:jc w:val="both"/>
        <w:rPr>
          <w:rFonts w:ascii="Arial" w:hAnsi="Arial" w:cs="Arial"/>
          <w:sz w:val="22"/>
          <w:szCs w:val="22"/>
        </w:rPr>
      </w:pPr>
    </w:p>
    <w:p w:rsidR="004E4EB0" w:rsidRPr="00FB5551" w:rsidRDefault="00D44812" w:rsidP="00036E18">
      <w:pPr>
        <w:tabs>
          <w:tab w:val="left" w:pos="270"/>
        </w:tabs>
        <w:spacing w:line="360" w:lineRule="auto"/>
        <w:jc w:val="both"/>
        <w:rPr>
          <w:rFonts w:ascii="Segoe Print" w:hAnsi="Segoe Print" w:cs="Arial"/>
          <w:sz w:val="22"/>
          <w:szCs w:val="22"/>
        </w:rPr>
      </w:pPr>
      <w:r w:rsidRPr="00FB5551">
        <w:rPr>
          <w:rFonts w:ascii="Segoe Print" w:hAnsi="Segoe Print" w:cs="Arial"/>
          <w:b/>
          <w:sz w:val="22"/>
          <w:szCs w:val="22"/>
        </w:rPr>
        <w:t>Project</w:t>
      </w:r>
      <w:r w:rsidR="00ED6040">
        <w:rPr>
          <w:rFonts w:ascii="Segoe Print" w:hAnsi="Segoe Print" w:cs="Arial"/>
          <w:b/>
          <w:sz w:val="22"/>
          <w:szCs w:val="22"/>
        </w:rPr>
        <w:t xml:space="preserve"> </w:t>
      </w:r>
      <w:r w:rsidR="00452CBA">
        <w:rPr>
          <w:rFonts w:ascii="Segoe Print" w:hAnsi="Segoe Print" w:cs="Arial"/>
          <w:b/>
          <w:sz w:val="22"/>
          <w:szCs w:val="22"/>
        </w:rPr>
        <w:t>Collaboration</w:t>
      </w:r>
      <w:r w:rsidRPr="00FB5551">
        <w:rPr>
          <w:rFonts w:ascii="Segoe Print" w:hAnsi="Segoe Print" w:cs="Arial"/>
          <w:sz w:val="22"/>
          <w:szCs w:val="22"/>
        </w:rPr>
        <w:t xml:space="preserve"> </w:t>
      </w:r>
      <w:r w:rsidR="000F16C2" w:rsidRPr="00452CBA">
        <w:rPr>
          <w:rFonts w:ascii="Segoe Print" w:hAnsi="Segoe Print" w:cs="Arial"/>
          <w:b/>
          <w:sz w:val="22"/>
          <w:szCs w:val="22"/>
        </w:rPr>
        <w:t>[</w:t>
      </w:r>
      <w:r w:rsidR="00AB5BA2">
        <w:rPr>
          <w:rFonts w:ascii="Segoe Print" w:hAnsi="Segoe Print" w:cs="Arial"/>
          <w:b/>
          <w:sz w:val="22"/>
          <w:szCs w:val="22"/>
        </w:rPr>
        <w:t xml:space="preserve"> </w:t>
      </w:r>
      <w:r w:rsidRPr="00FB5551">
        <w:rPr>
          <w:rFonts w:ascii="Segoe Print" w:hAnsi="Segoe Print" w:cs="Arial"/>
          <w:sz w:val="22"/>
          <w:szCs w:val="22"/>
        </w:rPr>
        <w:t xml:space="preserve">Group of </w:t>
      </w:r>
      <w:r w:rsidRPr="005D4D02">
        <w:rPr>
          <w:rFonts w:ascii="Segoe Print" w:hAnsi="Segoe Print" w:cs="Arial"/>
          <w:b/>
          <w:sz w:val="22"/>
          <w:szCs w:val="22"/>
        </w:rPr>
        <w:t xml:space="preserve">4 </w:t>
      </w:r>
      <w:r w:rsidR="00900DA2">
        <w:rPr>
          <w:rFonts w:ascii="Segoe Print" w:hAnsi="Segoe Print" w:cs="Arial"/>
          <w:sz w:val="22"/>
          <w:szCs w:val="22"/>
        </w:rPr>
        <w:t>Students</w:t>
      </w:r>
      <w:r w:rsidR="00AB5BA2">
        <w:rPr>
          <w:rFonts w:ascii="Segoe Print" w:hAnsi="Segoe Print" w:cs="Arial"/>
          <w:sz w:val="22"/>
          <w:szCs w:val="22"/>
        </w:rPr>
        <w:t xml:space="preserve"> </w:t>
      </w:r>
      <w:r w:rsidR="000F16C2" w:rsidRPr="00452CBA">
        <w:rPr>
          <w:rFonts w:ascii="Segoe Print" w:hAnsi="Segoe Print" w:cs="Arial"/>
          <w:b/>
          <w:sz w:val="22"/>
          <w:szCs w:val="22"/>
        </w:rPr>
        <w:t>]</w:t>
      </w:r>
    </w:p>
    <w:p w:rsidR="0021392A" w:rsidRPr="005D4D02" w:rsidRDefault="00DD54A9" w:rsidP="00396C4C">
      <w:pPr>
        <w:tabs>
          <w:tab w:val="left" w:pos="270"/>
        </w:tabs>
        <w:spacing w:line="360" w:lineRule="auto"/>
        <w:ind w:left="270"/>
        <w:jc w:val="both"/>
        <w:rPr>
          <w:rFonts w:ascii="Courier New" w:hAnsi="Courier New" w:cs="Courier New"/>
          <w:b/>
        </w:rPr>
      </w:pPr>
      <w:r w:rsidRPr="005D4D02">
        <w:rPr>
          <w:rFonts w:ascii="Courier New" w:hAnsi="Courier New" w:cs="Courier New"/>
          <w:b/>
        </w:rPr>
        <w:t>Mini Project</w:t>
      </w:r>
      <w:r w:rsidRPr="005D4D02">
        <w:rPr>
          <w:rFonts w:ascii="Courier New" w:hAnsi="Courier New" w:cs="Courier New"/>
          <w:b/>
        </w:rPr>
        <w:tab/>
      </w:r>
      <w:r w:rsidRPr="005D4D02">
        <w:rPr>
          <w:rFonts w:ascii="Courier New" w:hAnsi="Courier New" w:cs="Courier New"/>
          <w:b/>
        </w:rPr>
        <w:tab/>
      </w:r>
    </w:p>
    <w:p w:rsidR="00414A3C" w:rsidRDefault="005D4D02" w:rsidP="00414A3C">
      <w:pPr>
        <w:pStyle w:val="ListParagraph"/>
        <w:numPr>
          <w:ilvl w:val="0"/>
          <w:numId w:val="14"/>
        </w:numPr>
        <w:tabs>
          <w:tab w:val="left" w:pos="27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D4D02">
        <w:rPr>
          <w:rFonts w:ascii="Arial" w:hAnsi="Arial" w:cs="Arial"/>
          <w:b/>
          <w:sz w:val="22"/>
          <w:szCs w:val="22"/>
        </w:rPr>
        <w:t xml:space="preserve">“Career </w:t>
      </w:r>
      <w:r w:rsidR="00DD54A9" w:rsidRPr="005D4D02">
        <w:rPr>
          <w:rFonts w:ascii="Arial" w:hAnsi="Arial" w:cs="Arial"/>
          <w:b/>
          <w:sz w:val="22"/>
          <w:szCs w:val="22"/>
        </w:rPr>
        <w:t>After +2</w:t>
      </w:r>
      <w:r w:rsidRPr="005D4D02">
        <w:rPr>
          <w:rFonts w:ascii="Arial" w:hAnsi="Arial" w:cs="Arial"/>
          <w:b/>
          <w:sz w:val="22"/>
          <w:szCs w:val="22"/>
        </w:rPr>
        <w:t>”</w:t>
      </w:r>
      <w:r w:rsidR="00DD54A9" w:rsidRPr="00036E1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self-help</w:t>
      </w:r>
      <w:r w:rsidR="00DD54A9" w:rsidRPr="00036E18">
        <w:rPr>
          <w:rFonts w:ascii="Arial" w:hAnsi="Arial" w:cs="Arial"/>
          <w:sz w:val="22"/>
          <w:szCs w:val="22"/>
        </w:rPr>
        <w:t xml:space="preserve"> Web Portal using Template </w:t>
      </w:r>
      <w:r w:rsidR="006B535A" w:rsidRPr="00036E18">
        <w:rPr>
          <w:rFonts w:ascii="Arial" w:hAnsi="Arial" w:cs="Arial"/>
          <w:sz w:val="22"/>
          <w:szCs w:val="22"/>
        </w:rPr>
        <w:t xml:space="preserve">Hash </w:t>
      </w:r>
      <w:r w:rsidR="00DD54A9" w:rsidRPr="00036E18">
        <w:rPr>
          <w:rFonts w:ascii="Arial" w:hAnsi="Arial" w:cs="Arial"/>
          <w:sz w:val="22"/>
          <w:szCs w:val="22"/>
        </w:rPr>
        <w:t>Driven Web Architecture</w:t>
      </w:r>
      <w:r w:rsidR="000F16C2" w:rsidRPr="00036E18">
        <w:rPr>
          <w:rFonts w:ascii="Arial" w:hAnsi="Arial" w:cs="Arial"/>
          <w:sz w:val="22"/>
          <w:szCs w:val="22"/>
        </w:rPr>
        <w:t>.</w:t>
      </w:r>
    </w:p>
    <w:p w:rsidR="00414A3C" w:rsidRPr="00414A3C" w:rsidRDefault="00414A3C" w:rsidP="00414A3C">
      <w:pPr>
        <w:tabs>
          <w:tab w:val="left" w:pos="270"/>
        </w:tabs>
        <w:spacing w:line="36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414A3C">
        <w:rPr>
          <w:rFonts w:ascii="Courier New" w:hAnsi="Courier New" w:cs="Courier New"/>
          <w:b/>
        </w:rPr>
        <w:t>Major Project</w:t>
      </w:r>
      <w:r w:rsidRPr="00414A3C">
        <w:rPr>
          <w:rFonts w:ascii="Courier New" w:hAnsi="Courier New" w:cs="Courier New"/>
          <w:b/>
        </w:rPr>
        <w:tab/>
      </w:r>
    </w:p>
    <w:p w:rsidR="004B312F" w:rsidRPr="00414A3C" w:rsidRDefault="00414A3C" w:rsidP="00414A3C">
      <w:pPr>
        <w:pStyle w:val="ListParagraph"/>
        <w:numPr>
          <w:ilvl w:val="0"/>
          <w:numId w:val="14"/>
        </w:numPr>
        <w:tabs>
          <w:tab w:val="left" w:pos="27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587106" w:rsidRPr="00414A3C">
        <w:rPr>
          <w:rFonts w:ascii="Arial" w:hAnsi="Arial" w:cs="Arial"/>
          <w:sz w:val="22"/>
          <w:szCs w:val="22"/>
        </w:rPr>
        <w:t>Phone</w:t>
      </w:r>
      <w:r w:rsidR="000E3EF7" w:rsidRPr="00414A3C">
        <w:rPr>
          <w:rFonts w:ascii="Arial" w:hAnsi="Arial" w:cs="Arial"/>
          <w:sz w:val="22"/>
          <w:szCs w:val="22"/>
        </w:rPr>
        <w:t xml:space="preserve"> Charging through </w:t>
      </w:r>
      <w:r w:rsidR="00587106" w:rsidRPr="00414A3C">
        <w:rPr>
          <w:rFonts w:ascii="Arial" w:hAnsi="Arial" w:cs="Arial"/>
          <w:b/>
          <w:sz w:val="22"/>
          <w:szCs w:val="22"/>
        </w:rPr>
        <w:t xml:space="preserve">Timer Based </w:t>
      </w:r>
      <w:r w:rsidR="00EF6584" w:rsidRPr="00414A3C">
        <w:rPr>
          <w:rFonts w:ascii="Arial" w:hAnsi="Arial" w:cs="Arial"/>
          <w:b/>
          <w:sz w:val="22"/>
          <w:szCs w:val="22"/>
        </w:rPr>
        <w:t>Incentives</w:t>
      </w:r>
      <w:r w:rsidR="00EF6584" w:rsidRPr="00414A3C">
        <w:rPr>
          <w:rFonts w:ascii="Arial" w:hAnsi="Arial" w:cs="Arial"/>
          <w:sz w:val="22"/>
          <w:szCs w:val="22"/>
        </w:rPr>
        <w:t xml:space="preserve"> </w:t>
      </w:r>
    </w:p>
    <w:p w:rsidR="00B163FA" w:rsidRPr="00FB5551" w:rsidRDefault="00B163FA" w:rsidP="00B163FA">
      <w:pPr>
        <w:spacing w:line="360" w:lineRule="auto"/>
        <w:rPr>
          <w:rStyle w:val="Heading2Char"/>
          <w:rFonts w:ascii="Segoe Print" w:hAnsi="Segoe Print" w:cs="Arial"/>
          <w:b/>
          <w:sz w:val="24"/>
        </w:rPr>
      </w:pPr>
      <w:r w:rsidRPr="00FB5551">
        <w:rPr>
          <w:rStyle w:val="Heading2Char"/>
          <w:rFonts w:ascii="Segoe Print" w:hAnsi="Segoe Print" w:cs="Arial"/>
          <w:b/>
          <w:sz w:val="24"/>
        </w:rPr>
        <w:t>Researches</w:t>
      </w:r>
    </w:p>
    <w:p w:rsidR="0016078B" w:rsidRPr="00941797" w:rsidRDefault="00941797" w:rsidP="0016078B">
      <w:pPr>
        <w:spacing w:line="360" w:lineRule="auto"/>
        <w:rPr>
          <w:rStyle w:val="Heading2Char"/>
          <w:rFonts w:ascii="Courier New" w:hAnsi="Courier New" w:cs="Courier New"/>
          <w:b/>
          <w:sz w:val="24"/>
        </w:rPr>
      </w:pPr>
      <w:r>
        <w:rPr>
          <w:rStyle w:val="Heading2Char"/>
          <w:rFonts w:ascii="Courier New" w:hAnsi="Courier New" w:cs="Courier New"/>
          <w:b/>
          <w:sz w:val="24"/>
        </w:rPr>
        <w:t xml:space="preserve">Current </w:t>
      </w:r>
      <w:r w:rsidR="0016078B" w:rsidRPr="00941797">
        <w:rPr>
          <w:rStyle w:val="Heading2Char"/>
          <w:rFonts w:ascii="Courier New" w:hAnsi="Courier New" w:cs="Courier New"/>
          <w:b/>
          <w:sz w:val="24"/>
        </w:rPr>
        <w:t>Focus</w:t>
      </w:r>
    </w:p>
    <w:p w:rsidR="00B163FA" w:rsidRPr="008E0676" w:rsidRDefault="00B163FA" w:rsidP="00B163F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6B41F8">
        <w:rPr>
          <w:rStyle w:val="Heading2Char"/>
          <w:rFonts w:ascii="Arial" w:hAnsi="Arial" w:cs="Arial"/>
          <w:sz w:val="22"/>
          <w:szCs w:val="22"/>
        </w:rPr>
        <w:t>Implementing</w:t>
      </w:r>
      <w:r w:rsidR="005A39D3" w:rsidRPr="006B41F8">
        <w:rPr>
          <w:rStyle w:val="Heading2Char"/>
          <w:rFonts w:ascii="Arial" w:hAnsi="Arial" w:cs="Arial"/>
          <w:sz w:val="22"/>
          <w:szCs w:val="22"/>
        </w:rPr>
        <w:t xml:space="preserve"> and Upgrading</w:t>
      </w:r>
      <w:r w:rsidRPr="006B41F8">
        <w:rPr>
          <w:rStyle w:val="Heading2Char"/>
          <w:rFonts w:ascii="Arial" w:hAnsi="Arial" w:cs="Arial"/>
          <w:sz w:val="22"/>
          <w:szCs w:val="22"/>
        </w:rPr>
        <w:t xml:space="preserve"> </w:t>
      </w:r>
      <w:r w:rsidRPr="006B41F8">
        <w:rPr>
          <w:rFonts w:ascii="Arial" w:hAnsi="Arial" w:cs="Arial"/>
          <w:bCs/>
          <w:sz w:val="22"/>
          <w:szCs w:val="22"/>
        </w:rPr>
        <w:t xml:space="preserve">“Mimeo Twins Consensus Protocol” </w:t>
      </w:r>
      <w:r w:rsidR="00DD4515" w:rsidRPr="006B41F8">
        <w:rPr>
          <w:rFonts w:ascii="Arial" w:hAnsi="Arial" w:cs="Arial"/>
          <w:bCs/>
          <w:sz w:val="22"/>
          <w:szCs w:val="22"/>
        </w:rPr>
        <w:t>to sh</w:t>
      </w:r>
      <w:r w:rsidR="007C6837" w:rsidRPr="006B41F8">
        <w:rPr>
          <w:rFonts w:ascii="Arial" w:hAnsi="Arial" w:cs="Arial"/>
          <w:bCs/>
          <w:sz w:val="22"/>
          <w:szCs w:val="22"/>
        </w:rPr>
        <w:t xml:space="preserve">ard as per required to support </w:t>
      </w:r>
      <w:r w:rsidR="007C6837" w:rsidRPr="008E0676">
        <w:rPr>
          <w:rFonts w:ascii="Arial" w:hAnsi="Arial" w:cs="Arial"/>
          <w:b/>
          <w:bCs/>
          <w:sz w:val="22"/>
          <w:szCs w:val="22"/>
        </w:rPr>
        <w:t>4</w:t>
      </w:r>
      <w:r w:rsidR="00DD4515" w:rsidRPr="008E0676">
        <w:rPr>
          <w:rFonts w:ascii="Arial" w:hAnsi="Arial" w:cs="Arial"/>
          <w:b/>
          <w:bCs/>
          <w:sz w:val="22"/>
          <w:szCs w:val="22"/>
        </w:rPr>
        <w:t>000 TPS</w:t>
      </w:r>
    </w:p>
    <w:p w:rsidR="004B312F" w:rsidRPr="006B41F8" w:rsidRDefault="004B312F" w:rsidP="00B163F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6B41F8">
        <w:rPr>
          <w:rFonts w:ascii="Arial" w:hAnsi="Arial" w:cs="Arial"/>
          <w:bCs/>
          <w:sz w:val="22"/>
          <w:szCs w:val="22"/>
        </w:rPr>
        <w:t>Solv</w:t>
      </w:r>
      <w:r w:rsidR="00502FA0">
        <w:rPr>
          <w:rFonts w:ascii="Arial" w:hAnsi="Arial" w:cs="Arial"/>
          <w:bCs/>
          <w:sz w:val="22"/>
          <w:szCs w:val="22"/>
        </w:rPr>
        <w:t xml:space="preserve">ing </w:t>
      </w:r>
      <w:r w:rsidR="00502FA0" w:rsidRPr="008E0676">
        <w:rPr>
          <w:rFonts w:ascii="Arial" w:hAnsi="Arial" w:cs="Arial"/>
          <w:b/>
          <w:bCs/>
          <w:sz w:val="22"/>
          <w:szCs w:val="22"/>
        </w:rPr>
        <w:t>Interoperability</w:t>
      </w:r>
      <w:r w:rsidR="00502FA0">
        <w:rPr>
          <w:rFonts w:ascii="Arial" w:hAnsi="Arial" w:cs="Arial"/>
          <w:bCs/>
          <w:sz w:val="22"/>
          <w:szCs w:val="22"/>
        </w:rPr>
        <w:t xml:space="preserve"> and </w:t>
      </w:r>
      <w:r w:rsidR="00502FA0" w:rsidRPr="008E0676">
        <w:rPr>
          <w:rFonts w:ascii="Arial" w:hAnsi="Arial" w:cs="Arial"/>
          <w:b/>
          <w:bCs/>
          <w:sz w:val="22"/>
          <w:szCs w:val="22"/>
        </w:rPr>
        <w:t>Crypto-</w:t>
      </w:r>
      <w:r w:rsidRPr="008E0676">
        <w:rPr>
          <w:rFonts w:ascii="Arial" w:hAnsi="Arial" w:cs="Arial"/>
          <w:b/>
          <w:bCs/>
          <w:sz w:val="22"/>
          <w:szCs w:val="22"/>
        </w:rPr>
        <w:t>Wales</w:t>
      </w:r>
      <w:r w:rsidRPr="006B41F8">
        <w:rPr>
          <w:rFonts w:ascii="Arial" w:hAnsi="Arial" w:cs="Arial"/>
          <w:bCs/>
          <w:sz w:val="22"/>
          <w:szCs w:val="22"/>
        </w:rPr>
        <w:t xml:space="preserve"> in permissionless ledger settings.</w:t>
      </w:r>
    </w:p>
    <w:p w:rsidR="00941797" w:rsidRPr="006B41F8" w:rsidRDefault="00B24422" w:rsidP="0094179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6B41F8">
        <w:rPr>
          <w:rFonts w:ascii="Arial" w:hAnsi="Arial" w:cs="Arial"/>
          <w:bCs/>
          <w:sz w:val="22"/>
          <w:szCs w:val="22"/>
        </w:rPr>
        <w:t xml:space="preserve">Experimenting with </w:t>
      </w:r>
      <w:r w:rsidRPr="008E0676">
        <w:rPr>
          <w:rFonts w:ascii="Arial" w:hAnsi="Arial" w:cs="Arial"/>
          <w:b/>
          <w:bCs/>
          <w:sz w:val="22"/>
          <w:szCs w:val="22"/>
        </w:rPr>
        <w:t>Gift</w:t>
      </w:r>
      <w:r w:rsidRPr="006B41F8">
        <w:rPr>
          <w:rFonts w:ascii="Arial" w:hAnsi="Arial" w:cs="Arial"/>
          <w:bCs/>
          <w:sz w:val="22"/>
          <w:szCs w:val="22"/>
        </w:rPr>
        <w:t xml:space="preserve"> and </w:t>
      </w:r>
      <w:r w:rsidRPr="008E0676">
        <w:rPr>
          <w:rFonts w:ascii="Arial" w:hAnsi="Arial" w:cs="Arial"/>
          <w:b/>
          <w:bCs/>
          <w:sz w:val="22"/>
          <w:szCs w:val="22"/>
        </w:rPr>
        <w:t>Circular economic models</w:t>
      </w:r>
      <w:r w:rsidRPr="006B41F8">
        <w:rPr>
          <w:rFonts w:ascii="Arial" w:hAnsi="Arial" w:cs="Arial"/>
          <w:bCs/>
          <w:sz w:val="22"/>
          <w:szCs w:val="22"/>
        </w:rPr>
        <w:t xml:space="preserve"> in </w:t>
      </w:r>
      <w:r w:rsidR="00356C4A">
        <w:rPr>
          <w:rFonts w:ascii="Arial" w:hAnsi="Arial" w:cs="Arial"/>
          <w:bCs/>
          <w:sz w:val="22"/>
          <w:szCs w:val="22"/>
        </w:rPr>
        <w:t xml:space="preserve">order to create </w:t>
      </w:r>
      <w:r w:rsidRPr="006B41F8">
        <w:rPr>
          <w:rFonts w:ascii="Arial" w:hAnsi="Arial" w:cs="Arial"/>
          <w:bCs/>
          <w:sz w:val="22"/>
          <w:szCs w:val="22"/>
        </w:rPr>
        <w:t xml:space="preserve">a </w:t>
      </w:r>
      <w:r w:rsidRPr="008E0676">
        <w:rPr>
          <w:rFonts w:ascii="Arial" w:hAnsi="Arial" w:cs="Arial"/>
          <w:b/>
          <w:bCs/>
          <w:sz w:val="22"/>
          <w:szCs w:val="22"/>
        </w:rPr>
        <w:t>new incentive</w:t>
      </w:r>
      <w:r w:rsidRPr="006B41F8">
        <w:rPr>
          <w:rFonts w:ascii="Arial" w:hAnsi="Arial" w:cs="Arial"/>
          <w:bCs/>
          <w:sz w:val="22"/>
          <w:szCs w:val="22"/>
        </w:rPr>
        <w:t xml:space="preserve"> structure. </w:t>
      </w:r>
    </w:p>
    <w:p w:rsidR="00941797" w:rsidRPr="000950BF" w:rsidRDefault="0016078B" w:rsidP="00941797">
      <w:pPr>
        <w:pStyle w:val="ListParagraph"/>
        <w:numPr>
          <w:ilvl w:val="0"/>
          <w:numId w:val="9"/>
        </w:numPr>
        <w:spacing w:line="360" w:lineRule="auto"/>
        <w:rPr>
          <w:rStyle w:val="Heading2Char"/>
          <w:rFonts w:ascii="Arial" w:hAnsi="Arial" w:cs="Arial"/>
          <w:sz w:val="22"/>
          <w:szCs w:val="22"/>
          <w:u w:val="single"/>
        </w:rPr>
      </w:pPr>
      <w:r w:rsidRPr="006B41F8">
        <w:rPr>
          <w:rStyle w:val="Heading2Char"/>
          <w:rFonts w:ascii="Arial" w:hAnsi="Arial" w:cs="Arial"/>
          <w:sz w:val="22"/>
          <w:szCs w:val="22"/>
        </w:rPr>
        <w:t>Interested in the public crowd sale model</w:t>
      </w:r>
      <w:r w:rsidR="00983489">
        <w:rPr>
          <w:rStyle w:val="Heading2Char"/>
          <w:rFonts w:ascii="Arial" w:hAnsi="Arial" w:cs="Arial"/>
          <w:sz w:val="22"/>
          <w:szCs w:val="22"/>
        </w:rPr>
        <w:t>s like “</w:t>
      </w:r>
      <w:r w:rsidR="00983489" w:rsidRPr="008E0676">
        <w:rPr>
          <w:rStyle w:val="Heading2Char"/>
          <w:rFonts w:ascii="Arial" w:hAnsi="Arial" w:cs="Arial"/>
          <w:b/>
          <w:sz w:val="22"/>
          <w:szCs w:val="22"/>
        </w:rPr>
        <w:t>DAICO</w:t>
      </w:r>
      <w:r w:rsidRPr="006B41F8">
        <w:rPr>
          <w:rStyle w:val="Heading2Char"/>
          <w:rFonts w:ascii="Arial" w:hAnsi="Arial" w:cs="Arial"/>
          <w:sz w:val="22"/>
          <w:szCs w:val="22"/>
        </w:rPr>
        <w:t xml:space="preserve">” and </w:t>
      </w:r>
      <w:r w:rsidRPr="008E0676">
        <w:rPr>
          <w:rStyle w:val="Heading2Char"/>
          <w:rFonts w:ascii="Arial" w:hAnsi="Arial" w:cs="Arial"/>
          <w:b/>
          <w:sz w:val="22"/>
          <w:szCs w:val="22"/>
        </w:rPr>
        <w:t>stable assets</w:t>
      </w:r>
      <w:r w:rsidR="00A6615C">
        <w:rPr>
          <w:rStyle w:val="Heading2Char"/>
          <w:rFonts w:ascii="Arial" w:hAnsi="Arial" w:cs="Arial"/>
          <w:sz w:val="22"/>
          <w:szCs w:val="22"/>
        </w:rPr>
        <w:t>.</w:t>
      </w:r>
    </w:p>
    <w:p w:rsidR="000950BF" w:rsidRPr="006B41F8" w:rsidRDefault="000950BF" w:rsidP="000950BF">
      <w:pPr>
        <w:pStyle w:val="ListParagraph"/>
        <w:spacing w:line="360" w:lineRule="auto"/>
        <w:ind w:left="1080"/>
        <w:rPr>
          <w:rStyle w:val="Heading2Char"/>
          <w:rFonts w:ascii="Arial" w:hAnsi="Arial" w:cs="Arial"/>
          <w:sz w:val="22"/>
          <w:szCs w:val="22"/>
          <w:u w:val="single"/>
        </w:rPr>
      </w:pPr>
    </w:p>
    <w:p w:rsidR="006B41F8" w:rsidRPr="006B41F8" w:rsidRDefault="006B41F8" w:rsidP="006B41F8">
      <w:pPr>
        <w:spacing w:line="360" w:lineRule="auto"/>
        <w:rPr>
          <w:rStyle w:val="Heading2Char"/>
          <w:rFonts w:ascii="Courier New" w:hAnsi="Courier New" w:cs="Courier New"/>
          <w:b/>
          <w:sz w:val="22"/>
          <w:szCs w:val="22"/>
          <w:u w:val="single"/>
        </w:rPr>
      </w:pPr>
      <w:r w:rsidRPr="006B41F8">
        <w:rPr>
          <w:rStyle w:val="Heading2Char"/>
          <w:rFonts w:ascii="Courier New" w:hAnsi="Courier New" w:cs="Courier New"/>
          <w:b/>
          <w:sz w:val="24"/>
        </w:rPr>
        <w:t>Future Vision</w:t>
      </w:r>
    </w:p>
    <w:p w:rsidR="0016078B" w:rsidRPr="006B41F8" w:rsidRDefault="00AB127C" w:rsidP="006B41F8">
      <w:pPr>
        <w:pStyle w:val="ListParagraph"/>
        <w:numPr>
          <w:ilvl w:val="0"/>
          <w:numId w:val="17"/>
        </w:numPr>
        <w:spacing w:line="360" w:lineRule="auto"/>
        <w:rPr>
          <w:rStyle w:val="Heading2Char"/>
          <w:rFonts w:ascii="Arial" w:hAnsi="Arial" w:cs="Arial"/>
          <w:sz w:val="22"/>
          <w:szCs w:val="22"/>
          <w:u w:val="single"/>
        </w:rPr>
      </w:pPr>
      <w:r>
        <w:rPr>
          <w:rStyle w:val="Heading2Char"/>
          <w:rFonts w:ascii="Arial" w:hAnsi="Arial" w:cs="Arial"/>
          <w:sz w:val="22"/>
          <w:szCs w:val="22"/>
        </w:rPr>
        <w:t xml:space="preserve">Interested in creating a next generation </w:t>
      </w:r>
      <w:r w:rsidRPr="008E0676">
        <w:rPr>
          <w:rStyle w:val="Heading2Char"/>
          <w:rFonts w:ascii="Arial" w:hAnsi="Arial" w:cs="Arial"/>
          <w:b/>
          <w:sz w:val="22"/>
          <w:szCs w:val="22"/>
        </w:rPr>
        <w:t>cyclo symmetric split</w:t>
      </w:r>
      <w:r w:rsidR="00941797" w:rsidRPr="008E0676">
        <w:rPr>
          <w:rStyle w:val="Heading2Char"/>
          <w:rFonts w:ascii="Arial" w:hAnsi="Arial" w:cs="Arial"/>
          <w:b/>
          <w:sz w:val="22"/>
          <w:szCs w:val="22"/>
        </w:rPr>
        <w:t xml:space="preserve"> Mirror</w:t>
      </w:r>
      <w:r w:rsidR="00941797" w:rsidRPr="006B41F8">
        <w:rPr>
          <w:rStyle w:val="Heading2Char"/>
          <w:rFonts w:ascii="Arial" w:hAnsi="Arial" w:cs="Arial"/>
          <w:sz w:val="22"/>
          <w:szCs w:val="22"/>
        </w:rPr>
        <w:t xml:space="preserve"> Range Algorithm</w:t>
      </w:r>
      <w:r w:rsidR="00F709BF">
        <w:rPr>
          <w:rStyle w:val="Heading2Char"/>
          <w:rFonts w:ascii="Arial" w:hAnsi="Arial" w:cs="Arial"/>
          <w:sz w:val="22"/>
          <w:szCs w:val="22"/>
        </w:rPr>
        <w:t xml:space="preserve">, to create robust fire wall architecture and to create </w:t>
      </w:r>
      <w:r w:rsidR="00F709BF" w:rsidRPr="008E0676">
        <w:rPr>
          <w:rStyle w:val="Heading2Char"/>
          <w:rFonts w:ascii="Arial" w:hAnsi="Arial" w:cs="Arial"/>
          <w:b/>
          <w:sz w:val="22"/>
          <w:szCs w:val="22"/>
        </w:rPr>
        <w:t>confusion data loop</w:t>
      </w:r>
      <w:r w:rsidR="00F709BF">
        <w:rPr>
          <w:rStyle w:val="Heading2Char"/>
          <w:rFonts w:ascii="Arial" w:hAnsi="Arial" w:cs="Arial"/>
          <w:sz w:val="22"/>
          <w:szCs w:val="22"/>
        </w:rPr>
        <w:t xml:space="preserve"> for malicious data objects.</w:t>
      </w:r>
    </w:p>
    <w:p w:rsidR="00F24475" w:rsidRPr="006B41F8" w:rsidRDefault="00F24475" w:rsidP="00F709BF">
      <w:pPr>
        <w:tabs>
          <w:tab w:val="left" w:pos="27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F24475" w:rsidRPr="009D32AA" w:rsidRDefault="00892DC3" w:rsidP="00F24475">
      <w:pPr>
        <w:pStyle w:val="Heading2"/>
        <w:tabs>
          <w:tab w:val="left" w:pos="2490"/>
        </w:tabs>
        <w:spacing w:line="360" w:lineRule="auto"/>
        <w:ind w:left="0"/>
        <w:rPr>
          <w:rFonts w:ascii="Segoe Print" w:hAnsi="Segoe Print" w:cs="Arial"/>
          <w:b/>
          <w:sz w:val="24"/>
        </w:rPr>
      </w:pPr>
      <w:r w:rsidRPr="009D32AA">
        <w:rPr>
          <w:rFonts w:ascii="Segoe Print" w:hAnsi="Segoe Print" w:cs="Arial"/>
          <w:b/>
          <w:sz w:val="24"/>
        </w:rPr>
        <w:t>Academic</w:t>
      </w:r>
      <w:r w:rsidR="00F24475" w:rsidRPr="009D32AA">
        <w:rPr>
          <w:rFonts w:ascii="Segoe Print" w:hAnsi="Segoe Print" w:cs="Arial"/>
          <w:b/>
          <w:sz w:val="24"/>
        </w:rPr>
        <w:t xml:space="preserve"> D</w:t>
      </w:r>
      <w:r w:rsidR="009C3D3F" w:rsidRPr="009D32AA">
        <w:rPr>
          <w:rFonts w:ascii="Segoe Print" w:hAnsi="Segoe Print" w:cs="Arial"/>
          <w:b/>
          <w:sz w:val="24"/>
        </w:rPr>
        <w:t>etails</w:t>
      </w:r>
    </w:p>
    <w:p w:rsidR="00F24475" w:rsidRPr="00AB34DB" w:rsidRDefault="00F24475" w:rsidP="00F24475">
      <w:pPr>
        <w:rPr>
          <w:rFonts w:ascii="Arial" w:hAnsi="Arial" w:cs="Arial"/>
          <w:sz w:val="22"/>
          <w:szCs w:val="22"/>
        </w:rPr>
      </w:pPr>
    </w:p>
    <w:tbl>
      <w:tblPr>
        <w:tblW w:w="10256" w:type="dxa"/>
        <w:tblInd w:w="108" w:type="dxa"/>
        <w:tblLayout w:type="fixed"/>
        <w:tblLook w:val="0000"/>
      </w:tblPr>
      <w:tblGrid>
        <w:gridCol w:w="2070"/>
        <w:gridCol w:w="2180"/>
        <w:gridCol w:w="3038"/>
        <w:gridCol w:w="1501"/>
        <w:gridCol w:w="1467"/>
      </w:tblGrid>
      <w:tr w:rsidR="00F24475" w:rsidRPr="00AB34DB" w:rsidTr="007E36A2">
        <w:trPr>
          <w:trHeight w:val="63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AB34DB">
              <w:rPr>
                <w:rFonts w:ascii="Arial" w:hAnsi="Arial" w:cs="Arial"/>
                <w:b/>
                <w:sz w:val="22"/>
                <w:szCs w:val="22"/>
              </w:rPr>
              <w:t>Course / Degree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AB34DB">
              <w:rPr>
                <w:rFonts w:ascii="Arial" w:hAnsi="Arial" w:cs="Arial"/>
                <w:b/>
                <w:sz w:val="22"/>
                <w:szCs w:val="22"/>
              </w:rPr>
              <w:t>Name of  the    Institution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AB34DB">
              <w:rPr>
                <w:rFonts w:ascii="Arial" w:hAnsi="Arial" w:cs="Arial"/>
                <w:b/>
                <w:sz w:val="22"/>
                <w:szCs w:val="22"/>
              </w:rPr>
              <w:t>Board / University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B34DB">
              <w:rPr>
                <w:rFonts w:ascii="Arial" w:hAnsi="Arial" w:cs="Arial"/>
                <w:b/>
                <w:bCs/>
                <w:sz w:val="22"/>
                <w:szCs w:val="22"/>
              </w:rPr>
              <w:t>Year of Graduation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B34DB">
              <w:rPr>
                <w:rFonts w:ascii="Arial" w:hAnsi="Arial" w:cs="Arial"/>
                <w:b/>
                <w:bCs/>
                <w:sz w:val="22"/>
                <w:szCs w:val="22"/>
              </w:rPr>
              <w:t>Aggregate</w:t>
            </w:r>
          </w:p>
          <w:p w:rsidR="00F24475" w:rsidRPr="00AB34DB" w:rsidRDefault="00F24475" w:rsidP="007E36A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/ CGPA</w:t>
            </w:r>
          </w:p>
        </w:tc>
      </w:tr>
      <w:tr w:rsidR="00F24475" w:rsidRPr="00AB34DB" w:rsidTr="00D62AC9">
        <w:trPr>
          <w:trHeight w:val="98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Default="00F24475" w:rsidP="007E36A2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AB34DB">
              <w:rPr>
                <w:rFonts w:ascii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.Tech </w:t>
            </w:r>
          </w:p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(Computer </w:t>
            </w:r>
            <w:r w:rsidRPr="00396C4C">
              <w:rPr>
                <w:rFonts w:ascii="Arial" w:hAnsi="Arial" w:cs="Arial"/>
                <w:sz w:val="22"/>
                <w:szCs w:val="22"/>
              </w:rPr>
              <w:t>Engineering)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pStyle w:val="Heading2"/>
              <w:tabs>
                <w:tab w:val="left" w:pos="2520"/>
              </w:tabs>
              <w:snapToGrid w:val="0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REVA University</w:t>
            </w:r>
          </w:p>
          <w:p w:rsidR="00F24475" w:rsidRPr="00AB34DB" w:rsidRDefault="00F24475" w:rsidP="007E36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REVA University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4475" w:rsidRPr="00AB34DB" w:rsidRDefault="006B493B" w:rsidP="005568C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  <w:r w:rsidR="005568CC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24475" w:rsidRPr="00AB34DB" w:rsidTr="00D62AC9">
        <w:trPr>
          <w:trHeight w:val="962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AB34DB">
              <w:rPr>
                <w:rFonts w:ascii="Arial" w:hAnsi="Arial" w:cs="Arial"/>
                <w:b/>
                <w:sz w:val="22"/>
                <w:szCs w:val="22"/>
              </w:rPr>
              <w:t>II PU</w:t>
            </w:r>
          </w:p>
          <w:p w:rsidR="00F24475" w:rsidRPr="00AB34DB" w:rsidRDefault="00F24475" w:rsidP="007E36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Narayana PU College,</w:t>
            </w:r>
          </w:p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Vidyaranapura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Karnataka PU Board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69.67%</w:t>
            </w:r>
          </w:p>
        </w:tc>
      </w:tr>
      <w:tr w:rsidR="00F24475" w:rsidRPr="00AB34DB" w:rsidTr="00D62AC9">
        <w:trPr>
          <w:trHeight w:val="129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AB34DB">
              <w:rPr>
                <w:rFonts w:ascii="Arial" w:hAnsi="Arial" w:cs="Arial"/>
                <w:b/>
                <w:sz w:val="22"/>
                <w:szCs w:val="22"/>
              </w:rPr>
              <w:t>SSLC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Presidency Public School, Sira.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E2099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ICSE Board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4475" w:rsidRPr="00AB34DB" w:rsidRDefault="00F24475" w:rsidP="007E36A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71.01%</w:t>
            </w:r>
          </w:p>
        </w:tc>
      </w:tr>
    </w:tbl>
    <w:p w:rsidR="009531FA" w:rsidRDefault="009531FA" w:rsidP="00F24475">
      <w:pPr>
        <w:tabs>
          <w:tab w:val="left" w:pos="27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C65FD" w:rsidRPr="007764AA" w:rsidRDefault="004C0360" w:rsidP="00F24475">
      <w:pPr>
        <w:tabs>
          <w:tab w:val="left" w:pos="270"/>
        </w:tabs>
        <w:spacing w:line="360" w:lineRule="auto"/>
        <w:ind w:left="270"/>
        <w:jc w:val="center"/>
        <w:rPr>
          <w:rFonts w:ascii="Segoe Script" w:hAnsi="Segoe Script" w:cs="Arial"/>
          <w:b/>
          <w:sz w:val="28"/>
          <w:szCs w:val="28"/>
        </w:rPr>
      </w:pPr>
      <w:r w:rsidRPr="007764AA">
        <w:rPr>
          <w:rFonts w:ascii="Segoe Script" w:hAnsi="Segoe Script" w:cs="Arial"/>
          <w:b/>
          <w:sz w:val="28"/>
          <w:szCs w:val="28"/>
        </w:rPr>
        <w:lastRenderedPageBreak/>
        <w:t>About Me</w:t>
      </w:r>
    </w:p>
    <w:p w:rsidR="004C0360" w:rsidRDefault="004C0360" w:rsidP="004C0360">
      <w:pPr>
        <w:pStyle w:val="ListParagraph"/>
        <w:numPr>
          <w:ilvl w:val="0"/>
          <w:numId w:val="10"/>
        </w:numPr>
        <w:tabs>
          <w:tab w:val="left" w:pos="27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Firm believer in the </w:t>
      </w:r>
      <w:r w:rsidRPr="008E0676">
        <w:rPr>
          <w:rFonts w:ascii="Arial" w:hAnsi="Arial" w:cs="Arial"/>
          <w:b/>
          <w:sz w:val="22"/>
          <w:szCs w:val="22"/>
        </w:rPr>
        <w:t>Asynchronous</w:t>
      </w:r>
      <w:r w:rsidR="00842D4D" w:rsidRPr="008E0676">
        <w:rPr>
          <w:rFonts w:ascii="Arial" w:hAnsi="Arial" w:cs="Arial"/>
          <w:b/>
          <w:sz w:val="22"/>
          <w:szCs w:val="22"/>
        </w:rPr>
        <w:t xml:space="preserve"> based</w:t>
      </w:r>
      <w:r w:rsidRPr="008E0676">
        <w:rPr>
          <w:rFonts w:ascii="Arial" w:hAnsi="Arial" w:cs="Arial"/>
          <w:b/>
          <w:sz w:val="22"/>
          <w:szCs w:val="22"/>
        </w:rPr>
        <w:t xml:space="preserve"> E- learning</w:t>
      </w:r>
      <w:r>
        <w:rPr>
          <w:rFonts w:ascii="Arial" w:hAnsi="Arial" w:cs="Arial"/>
          <w:sz w:val="22"/>
          <w:szCs w:val="22"/>
        </w:rPr>
        <w:t xml:space="preserve"> model</w:t>
      </w:r>
      <w:r w:rsidR="00F8765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:rsidR="000B16ED" w:rsidRDefault="000B16ED" w:rsidP="004C0360">
      <w:pPr>
        <w:pStyle w:val="ListParagraph"/>
        <w:numPr>
          <w:ilvl w:val="0"/>
          <w:numId w:val="10"/>
        </w:numPr>
        <w:tabs>
          <w:tab w:val="left" w:pos="27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Fell in love with </w:t>
      </w:r>
      <w:r w:rsidR="003A42E4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Decentralized Value Stack as it</w:t>
      </w:r>
      <w:r w:rsidR="00933DCE">
        <w:rPr>
          <w:rFonts w:ascii="Arial" w:hAnsi="Arial" w:cs="Arial"/>
          <w:sz w:val="22"/>
          <w:szCs w:val="22"/>
        </w:rPr>
        <w:t xml:space="preserve"> would</w:t>
      </w:r>
      <w:r>
        <w:rPr>
          <w:rFonts w:ascii="Arial" w:hAnsi="Arial" w:cs="Arial"/>
          <w:sz w:val="22"/>
          <w:szCs w:val="22"/>
        </w:rPr>
        <w:t xml:space="preserve"> help us</w:t>
      </w:r>
      <w:r w:rsidR="00CE1586">
        <w:rPr>
          <w:rFonts w:ascii="Arial" w:hAnsi="Arial" w:cs="Arial"/>
          <w:sz w:val="22"/>
          <w:szCs w:val="22"/>
        </w:rPr>
        <w:t xml:space="preserve"> to liberate the</w:t>
      </w:r>
      <w:r w:rsidR="007E53BC">
        <w:rPr>
          <w:rFonts w:ascii="Arial" w:hAnsi="Arial" w:cs="Arial"/>
          <w:sz w:val="22"/>
          <w:szCs w:val="22"/>
        </w:rPr>
        <w:t xml:space="preserve"> world</w:t>
      </w:r>
      <w:r w:rsidR="008E0676">
        <w:rPr>
          <w:rFonts w:ascii="Arial" w:hAnsi="Arial" w:cs="Arial"/>
          <w:sz w:val="22"/>
          <w:szCs w:val="22"/>
        </w:rPr>
        <w:t xml:space="preserve"> </w:t>
      </w:r>
      <w:r w:rsidR="00CE1586">
        <w:rPr>
          <w:rFonts w:ascii="Arial" w:hAnsi="Arial" w:cs="Arial"/>
          <w:sz w:val="22"/>
          <w:szCs w:val="22"/>
        </w:rPr>
        <w:t>by</w:t>
      </w:r>
      <w:r w:rsidR="008E0676">
        <w:rPr>
          <w:rFonts w:ascii="Arial" w:hAnsi="Arial" w:cs="Arial"/>
          <w:sz w:val="22"/>
          <w:szCs w:val="22"/>
        </w:rPr>
        <w:t xml:space="preserve"> creating</w:t>
      </w:r>
      <w:r w:rsidR="007E53BC">
        <w:rPr>
          <w:rFonts w:ascii="Arial" w:hAnsi="Arial" w:cs="Arial"/>
          <w:sz w:val="22"/>
          <w:szCs w:val="22"/>
        </w:rPr>
        <w:t xml:space="preserve"> a better tomorrow </w:t>
      </w:r>
      <w:r w:rsidR="00CE1586">
        <w:rPr>
          <w:rFonts w:ascii="Arial" w:hAnsi="Arial" w:cs="Arial"/>
          <w:sz w:val="22"/>
          <w:szCs w:val="22"/>
        </w:rPr>
        <w:t>a pure</w:t>
      </w:r>
      <w:r w:rsidR="007E53BC">
        <w:rPr>
          <w:rFonts w:ascii="Arial" w:hAnsi="Arial" w:cs="Arial"/>
          <w:sz w:val="22"/>
          <w:szCs w:val="22"/>
        </w:rPr>
        <w:t xml:space="preserve"> </w:t>
      </w:r>
      <w:r w:rsidR="007E53BC" w:rsidRPr="00F52474">
        <w:rPr>
          <w:rFonts w:ascii="Arial" w:hAnsi="Arial" w:cs="Arial"/>
          <w:b/>
          <w:sz w:val="22"/>
          <w:szCs w:val="22"/>
        </w:rPr>
        <w:t>Decentralized Autonomous</w:t>
      </w:r>
      <w:r w:rsidR="00500B1A" w:rsidRPr="00F52474">
        <w:rPr>
          <w:rFonts w:ascii="Arial" w:hAnsi="Arial" w:cs="Arial"/>
          <w:b/>
          <w:sz w:val="22"/>
          <w:szCs w:val="22"/>
        </w:rPr>
        <w:t xml:space="preserve"> S</w:t>
      </w:r>
      <w:r w:rsidR="007E53BC" w:rsidRPr="00F52474">
        <w:rPr>
          <w:rFonts w:ascii="Arial" w:hAnsi="Arial" w:cs="Arial"/>
          <w:b/>
          <w:sz w:val="22"/>
          <w:szCs w:val="22"/>
        </w:rPr>
        <w:t>ociety</w:t>
      </w:r>
      <w:r w:rsidR="007E53BC">
        <w:rPr>
          <w:rFonts w:ascii="Arial" w:hAnsi="Arial" w:cs="Arial"/>
          <w:sz w:val="22"/>
          <w:szCs w:val="22"/>
        </w:rPr>
        <w:t xml:space="preserve"> </w:t>
      </w:r>
      <w:r w:rsidR="001A09CC">
        <w:rPr>
          <w:rFonts w:ascii="Arial" w:hAnsi="Arial" w:cs="Arial"/>
          <w:sz w:val="22"/>
          <w:szCs w:val="22"/>
        </w:rPr>
        <w:t>under</w:t>
      </w:r>
      <w:r w:rsidR="007E53BC">
        <w:rPr>
          <w:rFonts w:ascii="Arial" w:hAnsi="Arial" w:cs="Arial"/>
          <w:sz w:val="22"/>
          <w:szCs w:val="22"/>
        </w:rPr>
        <w:t xml:space="preserve"> a programmable </w:t>
      </w:r>
      <w:r w:rsidR="00033CEC">
        <w:rPr>
          <w:rFonts w:ascii="Arial" w:hAnsi="Arial" w:cs="Arial"/>
          <w:sz w:val="22"/>
          <w:szCs w:val="22"/>
        </w:rPr>
        <w:t xml:space="preserve">consciousness   </w:t>
      </w:r>
      <w:r>
        <w:rPr>
          <w:rFonts w:ascii="Arial" w:hAnsi="Arial" w:cs="Arial"/>
          <w:sz w:val="22"/>
          <w:szCs w:val="22"/>
        </w:rPr>
        <w:t>“</w:t>
      </w:r>
      <w:r w:rsidR="006C5FFC" w:rsidRPr="008E0676">
        <w:rPr>
          <w:rFonts w:ascii="Arial" w:hAnsi="Arial" w:cs="Arial"/>
          <w:b/>
          <w:sz w:val="22"/>
          <w:szCs w:val="22"/>
        </w:rPr>
        <w:t>A</w:t>
      </w:r>
      <w:r w:rsidR="007E53BC" w:rsidRPr="008E0676">
        <w:rPr>
          <w:rFonts w:ascii="Arial" w:hAnsi="Arial" w:cs="Arial"/>
          <w:b/>
          <w:sz w:val="22"/>
          <w:szCs w:val="22"/>
        </w:rPr>
        <w:t xml:space="preserve"> </w:t>
      </w:r>
      <w:r w:rsidR="001A09CC" w:rsidRPr="008E0676">
        <w:rPr>
          <w:rFonts w:ascii="Arial" w:hAnsi="Arial" w:cs="Arial"/>
          <w:b/>
          <w:sz w:val="22"/>
          <w:szCs w:val="22"/>
        </w:rPr>
        <w:t xml:space="preserve">Real </w:t>
      </w:r>
      <w:r w:rsidRPr="008E0676">
        <w:rPr>
          <w:rFonts w:ascii="Arial" w:hAnsi="Arial" w:cs="Arial"/>
          <w:b/>
          <w:sz w:val="22"/>
          <w:szCs w:val="22"/>
        </w:rPr>
        <w:t>Programmable Society</w:t>
      </w:r>
      <w:r>
        <w:rPr>
          <w:rFonts w:ascii="Arial" w:hAnsi="Arial" w:cs="Arial"/>
          <w:sz w:val="22"/>
          <w:szCs w:val="22"/>
        </w:rPr>
        <w:t>”</w:t>
      </w:r>
      <w:r w:rsidR="00033CEC">
        <w:rPr>
          <w:rFonts w:ascii="Arial" w:hAnsi="Arial" w:cs="Arial"/>
          <w:sz w:val="22"/>
          <w:szCs w:val="22"/>
        </w:rPr>
        <w:t>.</w:t>
      </w:r>
    </w:p>
    <w:p w:rsidR="00616596" w:rsidRDefault="00616596" w:rsidP="00284147">
      <w:pPr>
        <w:pStyle w:val="ListParagraph"/>
        <w:tabs>
          <w:tab w:val="left" w:pos="270"/>
        </w:tabs>
        <w:spacing w:line="360" w:lineRule="auto"/>
        <w:ind w:left="630"/>
        <w:jc w:val="both"/>
        <w:rPr>
          <w:rFonts w:ascii="Arial" w:hAnsi="Arial" w:cs="Arial"/>
          <w:sz w:val="22"/>
          <w:szCs w:val="22"/>
        </w:rPr>
      </w:pPr>
    </w:p>
    <w:p w:rsidR="00616596" w:rsidRPr="008B45C4" w:rsidRDefault="00616596" w:rsidP="008B45C4">
      <w:pPr>
        <w:tabs>
          <w:tab w:val="left" w:pos="270"/>
        </w:tabs>
        <w:spacing w:line="360" w:lineRule="auto"/>
        <w:jc w:val="both"/>
        <w:rPr>
          <w:rStyle w:val="Heading2Char"/>
          <w:rFonts w:ascii="Arial" w:hAnsi="Arial" w:cs="Arial"/>
          <w:b/>
          <w:sz w:val="24"/>
        </w:rPr>
      </w:pPr>
      <w:r w:rsidRPr="009D32AA">
        <w:rPr>
          <w:rStyle w:val="Heading2Char"/>
          <w:rFonts w:ascii="Segoe Print" w:hAnsi="Segoe Print" w:cs="Arial"/>
          <w:b/>
          <w:sz w:val="24"/>
        </w:rPr>
        <w:t>Career Objective</w:t>
      </w:r>
      <w:r w:rsidR="008B45C4">
        <w:rPr>
          <w:rStyle w:val="Heading2Char"/>
          <w:rFonts w:ascii="Segoe Print" w:hAnsi="Segoe Print" w:cs="Arial"/>
          <w:b/>
          <w:sz w:val="24"/>
        </w:rPr>
        <w:t xml:space="preserve"> and </w:t>
      </w:r>
      <w:r w:rsidR="008B45C4" w:rsidRPr="008B45C4">
        <w:rPr>
          <w:rStyle w:val="Heading2Char"/>
          <w:rFonts w:ascii="Segoe Print" w:hAnsi="Segoe Print" w:cs="Arial"/>
          <w:b/>
          <w:sz w:val="24"/>
        </w:rPr>
        <w:t>Long Term Vision</w:t>
      </w:r>
    </w:p>
    <w:p w:rsidR="005F7A16" w:rsidRDefault="00616596" w:rsidP="00616596">
      <w:pPr>
        <w:spacing w:line="360" w:lineRule="auto"/>
        <w:rPr>
          <w:rFonts w:ascii="Arial" w:hAnsi="Arial" w:cs="Arial"/>
          <w:sz w:val="22"/>
          <w:szCs w:val="22"/>
        </w:rPr>
      </w:pPr>
      <w:r w:rsidRPr="00AB34DB">
        <w:rPr>
          <w:rFonts w:ascii="Arial" w:hAnsi="Arial" w:cs="Arial"/>
          <w:sz w:val="22"/>
          <w:szCs w:val="22"/>
        </w:rPr>
        <w:t>To work with an organization which provides me the opportunity to improve my skills</w:t>
      </w:r>
      <w:r w:rsidR="00031082">
        <w:rPr>
          <w:rFonts w:ascii="Arial" w:hAnsi="Arial" w:cs="Arial"/>
          <w:sz w:val="22"/>
          <w:szCs w:val="22"/>
        </w:rPr>
        <w:t>,</w:t>
      </w:r>
      <w:r w:rsidR="00031082" w:rsidRPr="00031082">
        <w:rPr>
          <w:rFonts w:ascii="Arial" w:hAnsi="Arial" w:cs="Arial"/>
          <w:sz w:val="22"/>
          <w:szCs w:val="22"/>
        </w:rPr>
        <w:t xml:space="preserve"> </w:t>
      </w:r>
      <w:r w:rsidR="00031082" w:rsidRPr="00AB34DB">
        <w:rPr>
          <w:rFonts w:ascii="Arial" w:hAnsi="Arial" w:cs="Arial"/>
          <w:sz w:val="22"/>
          <w:szCs w:val="22"/>
        </w:rPr>
        <w:t>knowledge</w:t>
      </w:r>
      <w:r w:rsidRPr="00AB34DB">
        <w:rPr>
          <w:rFonts w:ascii="Arial" w:hAnsi="Arial" w:cs="Arial"/>
          <w:sz w:val="22"/>
          <w:szCs w:val="22"/>
        </w:rPr>
        <w:t xml:space="preserve"> and to grow </w:t>
      </w:r>
      <w:r w:rsidR="000B19CF">
        <w:rPr>
          <w:rFonts w:ascii="Arial" w:hAnsi="Arial" w:cs="Arial"/>
          <w:sz w:val="22"/>
          <w:szCs w:val="22"/>
        </w:rPr>
        <w:t xml:space="preserve">out </w:t>
      </w:r>
      <w:r w:rsidRPr="00AB34DB">
        <w:rPr>
          <w:rFonts w:ascii="Arial" w:hAnsi="Arial" w:cs="Arial"/>
          <w:sz w:val="22"/>
          <w:szCs w:val="22"/>
        </w:rPr>
        <w:t>professionally as well</w:t>
      </w:r>
      <w:r>
        <w:rPr>
          <w:rFonts w:ascii="Arial" w:hAnsi="Arial" w:cs="Arial"/>
          <w:sz w:val="22"/>
          <w:szCs w:val="22"/>
        </w:rPr>
        <w:t xml:space="preserve"> </w:t>
      </w:r>
      <w:r w:rsidR="009E40DB">
        <w:rPr>
          <w:rFonts w:ascii="Arial" w:hAnsi="Arial" w:cs="Arial"/>
          <w:sz w:val="22"/>
          <w:szCs w:val="22"/>
        </w:rPr>
        <w:t>and my long term goal is to contribute to</w:t>
      </w:r>
      <w:r w:rsidR="00726ED0">
        <w:rPr>
          <w:rFonts w:ascii="Arial" w:hAnsi="Arial" w:cs="Arial"/>
          <w:sz w:val="22"/>
          <w:szCs w:val="22"/>
        </w:rPr>
        <w:t>,</w:t>
      </w:r>
    </w:p>
    <w:p w:rsidR="00726ED0" w:rsidRDefault="00726ED0" w:rsidP="00616596">
      <w:pPr>
        <w:spacing w:line="360" w:lineRule="auto"/>
        <w:rPr>
          <w:rFonts w:ascii="Arial" w:hAnsi="Arial" w:cs="Arial"/>
          <w:sz w:val="22"/>
          <w:szCs w:val="22"/>
        </w:rPr>
      </w:pPr>
    </w:p>
    <w:p w:rsidR="00941797" w:rsidRPr="00A73BB0" w:rsidRDefault="008B18A6" w:rsidP="00A73BB0">
      <w:pPr>
        <w:pStyle w:val="ListParagraph"/>
        <w:numPr>
          <w:ilvl w:val="0"/>
          <w:numId w:val="14"/>
        </w:numPr>
        <w:spacing w:line="360" w:lineRule="auto"/>
        <w:rPr>
          <w:rStyle w:val="Heading2Char"/>
          <w:rFonts w:ascii="Arial" w:hAnsi="Arial" w:cs="Arial"/>
          <w:sz w:val="22"/>
          <w:szCs w:val="22"/>
        </w:rPr>
      </w:pPr>
      <w:r>
        <w:rPr>
          <w:rStyle w:val="Heading2Char"/>
          <w:rFonts w:ascii="Arial" w:hAnsi="Arial" w:cs="Arial"/>
          <w:sz w:val="22"/>
          <w:szCs w:val="22"/>
        </w:rPr>
        <w:t>Any</w:t>
      </w:r>
      <w:r w:rsidR="008D78BF">
        <w:rPr>
          <w:rStyle w:val="Heading2Char"/>
          <w:rFonts w:ascii="Arial" w:hAnsi="Arial" w:cs="Arial"/>
          <w:sz w:val="22"/>
          <w:szCs w:val="22"/>
        </w:rPr>
        <w:t xml:space="preserve"> of the o</w:t>
      </w:r>
      <w:r w:rsidR="00941797" w:rsidRPr="005F7A16">
        <w:rPr>
          <w:rStyle w:val="Heading2Char"/>
          <w:rFonts w:ascii="Arial" w:hAnsi="Arial" w:cs="Arial"/>
          <w:sz w:val="22"/>
          <w:szCs w:val="22"/>
        </w:rPr>
        <w:t xml:space="preserve">pen source </w:t>
      </w:r>
      <w:r w:rsidRPr="005F7A16">
        <w:rPr>
          <w:rStyle w:val="Heading2Char"/>
          <w:rFonts w:ascii="Arial" w:hAnsi="Arial" w:cs="Arial"/>
          <w:sz w:val="22"/>
          <w:szCs w:val="22"/>
        </w:rPr>
        <w:t>project</w:t>
      </w:r>
      <w:r w:rsidR="00941797" w:rsidRPr="005F7A16">
        <w:rPr>
          <w:rStyle w:val="Heading2Char"/>
          <w:rFonts w:ascii="Arial" w:hAnsi="Arial" w:cs="Arial"/>
          <w:sz w:val="22"/>
          <w:szCs w:val="22"/>
        </w:rPr>
        <w:t xml:space="preserve"> </w:t>
      </w:r>
      <w:r w:rsidR="009F5EB4">
        <w:rPr>
          <w:rStyle w:val="Heading2Char"/>
          <w:rFonts w:ascii="Arial" w:hAnsi="Arial" w:cs="Arial"/>
          <w:sz w:val="22"/>
          <w:szCs w:val="22"/>
        </w:rPr>
        <w:t>and</w:t>
      </w:r>
      <w:r w:rsidR="00A73BB0">
        <w:rPr>
          <w:rStyle w:val="Heading2Char"/>
          <w:rFonts w:ascii="Arial" w:hAnsi="Arial" w:cs="Arial"/>
          <w:sz w:val="22"/>
          <w:szCs w:val="22"/>
        </w:rPr>
        <w:t xml:space="preserve"> t</w:t>
      </w:r>
      <w:r w:rsidR="009E40DB" w:rsidRPr="00A73BB0">
        <w:rPr>
          <w:rStyle w:val="Heading2Char"/>
          <w:rFonts w:ascii="Arial" w:hAnsi="Arial" w:cs="Arial"/>
          <w:sz w:val="22"/>
          <w:szCs w:val="22"/>
        </w:rPr>
        <w:t xml:space="preserve">o create </w:t>
      </w:r>
      <w:r w:rsidR="00A73BB0" w:rsidRPr="00A73BB0">
        <w:rPr>
          <w:rStyle w:val="Heading2Char"/>
          <w:rFonts w:ascii="Arial" w:hAnsi="Arial" w:cs="Arial"/>
          <w:sz w:val="22"/>
          <w:szCs w:val="22"/>
        </w:rPr>
        <w:t>a small</w:t>
      </w:r>
      <w:r w:rsidR="008871BE" w:rsidRPr="00A73BB0">
        <w:rPr>
          <w:rStyle w:val="Heading2Char"/>
          <w:rFonts w:ascii="Arial" w:hAnsi="Arial" w:cs="Arial"/>
          <w:sz w:val="22"/>
          <w:szCs w:val="22"/>
        </w:rPr>
        <w:t xml:space="preserve"> </w:t>
      </w:r>
      <w:r w:rsidR="008871BE" w:rsidRPr="00A73BB0">
        <w:rPr>
          <w:rStyle w:val="Heading2Char"/>
          <w:rFonts w:ascii="Arial" w:hAnsi="Arial" w:cs="Arial"/>
          <w:b/>
          <w:sz w:val="22"/>
          <w:szCs w:val="22"/>
        </w:rPr>
        <w:t>stack based</w:t>
      </w:r>
      <w:r w:rsidR="009E40DB" w:rsidRPr="00A73BB0">
        <w:rPr>
          <w:rStyle w:val="Heading2Char"/>
          <w:rFonts w:ascii="Arial" w:hAnsi="Arial" w:cs="Arial"/>
          <w:b/>
          <w:sz w:val="22"/>
          <w:szCs w:val="22"/>
        </w:rPr>
        <w:t xml:space="preserve"> </w:t>
      </w:r>
      <w:r w:rsidR="00A73BB0" w:rsidRPr="00A73BB0">
        <w:rPr>
          <w:rStyle w:val="Heading2Char"/>
          <w:rFonts w:ascii="Arial" w:hAnsi="Arial" w:cs="Arial"/>
          <w:b/>
          <w:sz w:val="22"/>
          <w:szCs w:val="22"/>
        </w:rPr>
        <w:t>compiler</w:t>
      </w:r>
      <w:r w:rsidR="005F7A16" w:rsidRPr="00A73BB0">
        <w:rPr>
          <w:rStyle w:val="Heading2Char"/>
          <w:rFonts w:ascii="Arial" w:hAnsi="Arial" w:cs="Arial"/>
          <w:sz w:val="22"/>
          <w:szCs w:val="22"/>
        </w:rPr>
        <w:t xml:space="preserve"> to support </w:t>
      </w:r>
      <w:r w:rsidR="00A73BB0">
        <w:rPr>
          <w:rStyle w:val="Heading2Char"/>
          <w:rFonts w:ascii="Arial" w:hAnsi="Arial" w:cs="Arial"/>
          <w:sz w:val="22"/>
          <w:szCs w:val="22"/>
        </w:rPr>
        <w:t>temporal</w:t>
      </w:r>
      <w:r w:rsidR="008871BE" w:rsidRPr="00A73BB0">
        <w:rPr>
          <w:rStyle w:val="Heading2Char"/>
          <w:rFonts w:ascii="Arial" w:hAnsi="Arial" w:cs="Arial"/>
          <w:sz w:val="22"/>
          <w:szCs w:val="22"/>
        </w:rPr>
        <w:t xml:space="preserve"> data </w:t>
      </w:r>
      <w:r>
        <w:rPr>
          <w:rStyle w:val="Heading2Char"/>
          <w:rFonts w:ascii="Arial" w:hAnsi="Arial" w:cs="Arial"/>
          <w:sz w:val="22"/>
          <w:szCs w:val="22"/>
        </w:rPr>
        <w:t>flow objects asynchronously.</w:t>
      </w:r>
    </w:p>
    <w:p w:rsidR="0023380C" w:rsidRPr="00C41C6F" w:rsidRDefault="0023380C" w:rsidP="00C41C6F">
      <w:pPr>
        <w:tabs>
          <w:tab w:val="left" w:pos="27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96C4C" w:rsidRPr="009D32AA" w:rsidRDefault="00396C4C" w:rsidP="00396C4C">
      <w:pPr>
        <w:pStyle w:val="Heading2"/>
        <w:ind w:left="0"/>
        <w:jc w:val="both"/>
        <w:rPr>
          <w:rFonts w:ascii="Segoe Print" w:hAnsi="Segoe Print" w:cs="Arial"/>
          <w:b/>
          <w:sz w:val="24"/>
        </w:rPr>
      </w:pPr>
      <w:r w:rsidRPr="009D32AA">
        <w:rPr>
          <w:rFonts w:ascii="Segoe Print" w:hAnsi="Segoe Print" w:cs="Arial"/>
          <w:b/>
          <w:sz w:val="24"/>
        </w:rPr>
        <w:t>P</w:t>
      </w:r>
      <w:r w:rsidR="00F24475" w:rsidRPr="009D32AA">
        <w:rPr>
          <w:rFonts w:ascii="Segoe Print" w:hAnsi="Segoe Print" w:cs="Arial"/>
          <w:b/>
          <w:sz w:val="24"/>
        </w:rPr>
        <w:t>ersonal Details</w:t>
      </w:r>
    </w:p>
    <w:p w:rsidR="00396C4C" w:rsidRPr="00AB34DB" w:rsidRDefault="00396C4C" w:rsidP="00396C4C">
      <w:pPr>
        <w:jc w:val="both"/>
        <w:rPr>
          <w:rFonts w:ascii="Arial" w:hAnsi="Arial" w:cs="Arial"/>
          <w:sz w:val="22"/>
          <w:szCs w:val="22"/>
        </w:rPr>
      </w:pPr>
    </w:p>
    <w:p w:rsidR="00396C4C" w:rsidRPr="00AB34DB" w:rsidRDefault="00396C4C" w:rsidP="00396C4C">
      <w:pPr>
        <w:spacing w:line="276" w:lineRule="auto"/>
        <w:ind w:left="270"/>
        <w:jc w:val="both"/>
        <w:rPr>
          <w:rFonts w:ascii="Arial" w:hAnsi="Arial" w:cs="Arial"/>
          <w:sz w:val="22"/>
          <w:szCs w:val="22"/>
          <w:lang w:val="pt-BR"/>
        </w:rPr>
      </w:pPr>
      <w:r w:rsidRPr="00AB34DB">
        <w:rPr>
          <w:rFonts w:ascii="Arial" w:hAnsi="Arial" w:cs="Arial"/>
          <w:sz w:val="22"/>
          <w:szCs w:val="22"/>
        </w:rPr>
        <w:t xml:space="preserve">Father’s Name </w:t>
      </w:r>
      <w:r w:rsidRPr="00AB34DB">
        <w:rPr>
          <w:rFonts w:ascii="Arial" w:hAnsi="Arial" w:cs="Arial"/>
          <w:sz w:val="22"/>
          <w:szCs w:val="22"/>
        </w:rPr>
        <w:tab/>
      </w:r>
      <w:r w:rsidRPr="00AB34DB">
        <w:rPr>
          <w:rFonts w:ascii="Arial" w:hAnsi="Arial" w:cs="Arial"/>
          <w:sz w:val="22"/>
          <w:szCs w:val="22"/>
        </w:rPr>
        <w:tab/>
      </w:r>
      <w:r w:rsidRPr="00AB34DB">
        <w:rPr>
          <w:rFonts w:ascii="Arial" w:hAnsi="Arial" w:cs="Arial"/>
          <w:sz w:val="22"/>
          <w:szCs w:val="22"/>
        </w:rPr>
        <w:tab/>
      </w:r>
      <w:r w:rsidRPr="00AB34DB">
        <w:rPr>
          <w:rFonts w:ascii="Arial" w:hAnsi="Arial" w:cs="Arial"/>
          <w:sz w:val="22"/>
          <w:szCs w:val="22"/>
        </w:rPr>
        <w:tab/>
        <w:t xml:space="preserve">: </w:t>
      </w:r>
      <w:r w:rsidRPr="00AB34DB">
        <w:rPr>
          <w:rFonts w:ascii="Arial" w:hAnsi="Arial" w:cs="Arial"/>
          <w:sz w:val="22"/>
          <w:szCs w:val="22"/>
        </w:rPr>
        <w:tab/>
      </w:r>
      <w:r w:rsidRPr="00AB34DB">
        <w:rPr>
          <w:rFonts w:ascii="Arial" w:hAnsi="Arial" w:cs="Arial"/>
          <w:sz w:val="22"/>
          <w:szCs w:val="22"/>
        </w:rPr>
        <w:tab/>
      </w:r>
      <w:r w:rsidR="001C65FD">
        <w:rPr>
          <w:rFonts w:ascii="Arial" w:hAnsi="Arial" w:cs="Arial"/>
          <w:sz w:val="22"/>
          <w:szCs w:val="22"/>
          <w:lang w:val="pt-BR"/>
        </w:rPr>
        <w:t>NAGARAJU. S.S</w:t>
      </w:r>
    </w:p>
    <w:p w:rsidR="00396C4C" w:rsidRDefault="00FC651D" w:rsidP="00396C4C">
      <w:pPr>
        <w:spacing w:line="276" w:lineRule="auto"/>
        <w:ind w:left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of Birth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C65FD">
        <w:rPr>
          <w:rFonts w:ascii="Arial" w:hAnsi="Arial" w:cs="Arial"/>
          <w:sz w:val="22"/>
          <w:szCs w:val="22"/>
        </w:rPr>
        <w:t>30-01-1997</w:t>
      </w:r>
    </w:p>
    <w:p w:rsidR="000349D6" w:rsidRDefault="001473E9" w:rsidP="000349D6">
      <w:pPr>
        <w:spacing w:line="276" w:lineRule="auto"/>
        <w:ind w:left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LinkedI</w:t>
      </w:r>
      <w:r w:rsidR="000349D6">
        <w:rPr>
          <w:rFonts w:ascii="Arial" w:hAnsi="Arial" w:cs="Arial"/>
          <w:sz w:val="22"/>
          <w:szCs w:val="22"/>
        </w:rPr>
        <w:t>n</w:t>
      </w:r>
      <w:r w:rsidR="000349D6">
        <w:rPr>
          <w:rFonts w:ascii="Arial" w:hAnsi="Arial" w:cs="Arial"/>
          <w:sz w:val="22"/>
          <w:szCs w:val="22"/>
        </w:rPr>
        <w:tab/>
      </w:r>
      <w:r w:rsidR="000349D6">
        <w:rPr>
          <w:rFonts w:ascii="Arial" w:hAnsi="Arial" w:cs="Arial"/>
          <w:sz w:val="22"/>
          <w:szCs w:val="22"/>
        </w:rPr>
        <w:tab/>
      </w:r>
      <w:r w:rsidR="000349D6">
        <w:rPr>
          <w:rFonts w:ascii="Arial" w:hAnsi="Arial" w:cs="Arial"/>
          <w:sz w:val="22"/>
          <w:szCs w:val="22"/>
        </w:rPr>
        <w:tab/>
      </w:r>
      <w:r w:rsidR="000349D6">
        <w:rPr>
          <w:rFonts w:ascii="Arial" w:hAnsi="Arial" w:cs="Arial"/>
          <w:sz w:val="22"/>
          <w:szCs w:val="22"/>
        </w:rPr>
        <w:tab/>
      </w:r>
      <w:r w:rsidR="000349D6">
        <w:rPr>
          <w:rFonts w:ascii="Arial" w:hAnsi="Arial" w:cs="Arial"/>
          <w:sz w:val="22"/>
          <w:szCs w:val="22"/>
        </w:rPr>
        <w:tab/>
        <w:t xml:space="preserve">: </w:t>
      </w:r>
      <w:r w:rsidR="000349D6">
        <w:rPr>
          <w:rFonts w:ascii="Arial" w:hAnsi="Arial" w:cs="Arial"/>
          <w:sz w:val="22"/>
          <w:szCs w:val="22"/>
        </w:rPr>
        <w:tab/>
      </w:r>
      <w:r w:rsidR="000349D6">
        <w:rPr>
          <w:rFonts w:ascii="Arial" w:hAnsi="Arial" w:cs="Arial"/>
          <w:sz w:val="22"/>
          <w:szCs w:val="22"/>
        </w:rPr>
        <w:tab/>
      </w:r>
      <w:hyperlink r:id="rId6" w:history="1">
        <w:r w:rsidR="00B143AC" w:rsidRPr="00304994">
          <w:rPr>
            <w:rStyle w:val="Hyperlink"/>
            <w:rFonts w:ascii="Arial" w:hAnsi="Arial" w:cs="Arial"/>
            <w:sz w:val="22"/>
            <w:szCs w:val="22"/>
          </w:rPr>
          <w:t>www.linkedin.com/in/snrakshith</w:t>
        </w:r>
      </w:hyperlink>
      <w:r w:rsidR="00B143AC">
        <w:rPr>
          <w:rFonts w:ascii="Arial" w:hAnsi="Arial" w:cs="Arial"/>
          <w:sz w:val="22"/>
          <w:szCs w:val="22"/>
        </w:rPr>
        <w:tab/>
      </w:r>
    </w:p>
    <w:p w:rsidR="00554C8B" w:rsidRDefault="00554C8B" w:rsidP="000349D6">
      <w:pPr>
        <w:spacing w:line="276" w:lineRule="auto"/>
        <w:ind w:left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GitHub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hyperlink r:id="rId7" w:history="1">
        <w:r w:rsidR="00892DE2" w:rsidRPr="00876100">
          <w:rPr>
            <w:rStyle w:val="Hyperlink"/>
            <w:rFonts w:ascii="Arial" w:hAnsi="Arial" w:cs="Arial"/>
            <w:sz w:val="22"/>
            <w:szCs w:val="22"/>
          </w:rPr>
          <w:t>www.github.com/snrakshith</w:t>
        </w:r>
      </w:hyperlink>
    </w:p>
    <w:p w:rsidR="00F709BF" w:rsidRPr="00AB34DB" w:rsidRDefault="00F709BF" w:rsidP="000349D6">
      <w:pPr>
        <w:spacing w:line="276" w:lineRule="auto"/>
        <w:ind w:left="270"/>
        <w:jc w:val="both"/>
        <w:rPr>
          <w:rFonts w:ascii="Arial" w:hAnsi="Arial" w:cs="Arial"/>
          <w:sz w:val="22"/>
          <w:szCs w:val="22"/>
        </w:rPr>
      </w:pPr>
    </w:p>
    <w:p w:rsidR="000A0A1A" w:rsidRDefault="000A0A1A" w:rsidP="000A0A1A"/>
    <w:p w:rsidR="00EC14EF" w:rsidRPr="00DF23C5" w:rsidRDefault="00EC14EF" w:rsidP="000A0A1A"/>
    <w:p w:rsidR="000A0A1A" w:rsidRPr="000A0A1A" w:rsidRDefault="000A0A1A" w:rsidP="000A0A1A">
      <w:pPr>
        <w:pStyle w:val="Heading2"/>
        <w:ind w:left="0"/>
        <w:jc w:val="center"/>
        <w:rPr>
          <w:rFonts w:ascii="Segoe Print" w:hAnsi="Segoe Print" w:cs="Courier New"/>
          <w:b/>
          <w:sz w:val="24"/>
        </w:rPr>
      </w:pPr>
      <w:r w:rsidRPr="000A0A1A">
        <w:rPr>
          <w:rFonts w:ascii="Segoe Print" w:hAnsi="Segoe Print" w:cs="Courier New"/>
          <w:b/>
          <w:sz w:val="24"/>
        </w:rPr>
        <w:t>DECLARATION</w:t>
      </w:r>
    </w:p>
    <w:p w:rsidR="000A0A1A" w:rsidRPr="00AB34DB" w:rsidRDefault="000A0A1A" w:rsidP="000A0A1A">
      <w:pPr>
        <w:pStyle w:val="Heading2"/>
        <w:ind w:left="0"/>
        <w:jc w:val="both"/>
        <w:rPr>
          <w:rFonts w:ascii="Arial" w:hAnsi="Arial" w:cs="Arial"/>
          <w:color w:val="333399"/>
          <w:sz w:val="22"/>
          <w:szCs w:val="22"/>
          <w:u w:val="single"/>
        </w:rPr>
      </w:pPr>
    </w:p>
    <w:p w:rsidR="000A0A1A" w:rsidRPr="00920F11" w:rsidRDefault="000A0A1A" w:rsidP="000A0A1A">
      <w:pPr>
        <w:widowControl w:val="0"/>
        <w:suppressAutoHyphens w:val="0"/>
        <w:ind w:firstLine="720"/>
        <w:jc w:val="both"/>
        <w:rPr>
          <w:lang w:val="en-GB" w:eastAsia="en-GB"/>
        </w:rPr>
      </w:pPr>
      <w:r w:rsidRPr="00920F11">
        <w:rPr>
          <w:sz w:val="22"/>
          <w:szCs w:val="22"/>
          <w:lang w:val="en-GB" w:eastAsia="en-GB"/>
        </w:rPr>
        <w:t>I hereby declare that all the above mentioned information given by me are true to the b</w:t>
      </w:r>
      <w:r>
        <w:rPr>
          <w:sz w:val="22"/>
          <w:szCs w:val="22"/>
          <w:lang w:val="en-GB" w:eastAsia="en-GB"/>
        </w:rPr>
        <w:t>est of my knowledge and belief </w:t>
      </w:r>
      <w:r w:rsidRPr="00920F11">
        <w:rPr>
          <w:sz w:val="22"/>
          <w:szCs w:val="22"/>
          <w:lang w:val="en-GB" w:eastAsia="en-GB"/>
        </w:rPr>
        <w:t>and if there is any discrepancies found, I shall be liable for any disciplinary action deemed suitable by the competent authority.</w:t>
      </w:r>
    </w:p>
    <w:p w:rsidR="000A0A1A" w:rsidRPr="00AB34DB" w:rsidRDefault="000A0A1A" w:rsidP="000A0A1A">
      <w:pPr>
        <w:tabs>
          <w:tab w:val="left" w:pos="360"/>
          <w:tab w:val="left" w:pos="6345"/>
        </w:tabs>
        <w:jc w:val="both"/>
        <w:rPr>
          <w:rFonts w:ascii="Arial" w:hAnsi="Arial" w:cs="Arial"/>
          <w:sz w:val="22"/>
          <w:szCs w:val="22"/>
        </w:rPr>
      </w:pPr>
    </w:p>
    <w:p w:rsidR="000A0A1A" w:rsidRPr="00AB34DB" w:rsidRDefault="000A0A1A" w:rsidP="000A0A1A">
      <w:pPr>
        <w:tabs>
          <w:tab w:val="left" w:pos="360"/>
          <w:tab w:val="left" w:pos="6345"/>
        </w:tabs>
        <w:jc w:val="both"/>
        <w:rPr>
          <w:rFonts w:ascii="Arial" w:hAnsi="Arial" w:cs="Arial"/>
          <w:sz w:val="22"/>
          <w:szCs w:val="22"/>
        </w:rPr>
      </w:pPr>
    </w:p>
    <w:p w:rsidR="000A0A1A" w:rsidRPr="00AB34DB" w:rsidRDefault="000A0A1A" w:rsidP="000A0A1A">
      <w:pPr>
        <w:jc w:val="both"/>
        <w:rPr>
          <w:rFonts w:ascii="Arial" w:hAnsi="Arial" w:cs="Arial"/>
          <w:sz w:val="22"/>
          <w:szCs w:val="22"/>
        </w:rPr>
      </w:pPr>
    </w:p>
    <w:p w:rsidR="000A0A1A" w:rsidRPr="00896B9D" w:rsidRDefault="000A0A1A" w:rsidP="000A0A1A">
      <w:pPr>
        <w:jc w:val="both"/>
        <w:rPr>
          <w:rFonts w:ascii="Arial" w:hAnsi="Arial" w:cs="Arial"/>
          <w:b/>
          <w:sz w:val="22"/>
          <w:szCs w:val="22"/>
          <w:vertAlign w:val="superscript"/>
        </w:rPr>
      </w:pPr>
      <w:r w:rsidRPr="00CF7389">
        <w:rPr>
          <w:rFonts w:ascii="Arial" w:hAnsi="Arial" w:cs="Arial"/>
          <w:b/>
          <w:sz w:val="22"/>
          <w:szCs w:val="22"/>
        </w:rPr>
        <w:t xml:space="preserve">Date: </w:t>
      </w:r>
      <w:r w:rsidRPr="00CF7389">
        <w:rPr>
          <w:rFonts w:ascii="Arial" w:hAnsi="Arial" w:cs="Arial"/>
          <w:b/>
          <w:sz w:val="22"/>
          <w:szCs w:val="22"/>
        </w:rPr>
        <w:tab/>
      </w:r>
      <w:r w:rsidRPr="00CF7389">
        <w:rPr>
          <w:rFonts w:ascii="Arial" w:hAnsi="Arial" w:cs="Arial"/>
          <w:b/>
          <w:sz w:val="22"/>
          <w:szCs w:val="22"/>
        </w:rPr>
        <w:tab/>
      </w:r>
      <w:r w:rsidRPr="00CF7389">
        <w:rPr>
          <w:rFonts w:ascii="Arial" w:hAnsi="Arial" w:cs="Arial"/>
          <w:b/>
          <w:sz w:val="22"/>
          <w:szCs w:val="22"/>
        </w:rPr>
        <w:tab/>
      </w:r>
      <w:r w:rsidRPr="00CF7389">
        <w:rPr>
          <w:rFonts w:ascii="Arial" w:hAnsi="Arial" w:cs="Arial"/>
          <w:b/>
          <w:sz w:val="22"/>
          <w:szCs w:val="22"/>
        </w:rPr>
        <w:tab/>
      </w:r>
      <w:r w:rsidRPr="00CF7389">
        <w:rPr>
          <w:rFonts w:ascii="Arial" w:hAnsi="Arial" w:cs="Arial"/>
          <w:b/>
          <w:sz w:val="22"/>
          <w:szCs w:val="22"/>
        </w:rPr>
        <w:tab/>
      </w:r>
      <w:r w:rsidRPr="00CF7389">
        <w:rPr>
          <w:rFonts w:ascii="Arial" w:hAnsi="Arial" w:cs="Arial"/>
          <w:b/>
          <w:sz w:val="22"/>
          <w:szCs w:val="22"/>
        </w:rPr>
        <w:tab/>
      </w:r>
    </w:p>
    <w:p w:rsidR="000A0A1A" w:rsidRPr="00CF7389" w:rsidRDefault="000A0A1A" w:rsidP="000A0A1A">
      <w:pPr>
        <w:jc w:val="both"/>
        <w:rPr>
          <w:rFonts w:ascii="Arial" w:hAnsi="Arial" w:cs="Arial"/>
          <w:sz w:val="22"/>
          <w:szCs w:val="22"/>
        </w:rPr>
      </w:pPr>
      <w:r w:rsidRPr="00CF7389">
        <w:rPr>
          <w:rFonts w:ascii="Arial" w:hAnsi="Arial" w:cs="Arial"/>
          <w:b/>
          <w:sz w:val="22"/>
          <w:szCs w:val="22"/>
        </w:rPr>
        <w:t>Place:</w:t>
      </w:r>
      <w:r w:rsidRPr="00CF7389">
        <w:rPr>
          <w:rFonts w:ascii="Arial" w:hAnsi="Arial" w:cs="Arial"/>
          <w:b/>
          <w:sz w:val="22"/>
          <w:szCs w:val="22"/>
        </w:rPr>
        <w:tab/>
        <w:t>Bangalore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F7389">
        <w:rPr>
          <w:rFonts w:ascii="Arial" w:hAnsi="Arial" w:cs="Arial"/>
          <w:b/>
          <w:sz w:val="22"/>
          <w:szCs w:val="22"/>
        </w:rPr>
        <w:tab/>
        <w:t>RAKSHITH S N</w:t>
      </w:r>
    </w:p>
    <w:p w:rsidR="000A0A1A" w:rsidRPr="00CF7389" w:rsidRDefault="000A0A1A" w:rsidP="000A0A1A">
      <w:pPr>
        <w:rPr>
          <w:rFonts w:asciiTheme="minorHAnsi" w:hAnsiTheme="minorHAnsi"/>
        </w:rPr>
      </w:pPr>
    </w:p>
    <w:p w:rsidR="000A0A1A" w:rsidRDefault="000A0A1A" w:rsidP="000A0A1A"/>
    <w:p w:rsidR="00DF23C5" w:rsidRDefault="00DF23C5" w:rsidP="00DF23C5"/>
    <w:sectPr w:rsidR="00DF23C5" w:rsidSect="0080029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"/>
      <w:lvlJc w:val="left"/>
      <w:pPr>
        <w:tabs>
          <w:tab w:val="num" w:pos="0"/>
        </w:tabs>
        <w:ind w:left="540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5">
    <w:nsid w:val="013A41A5"/>
    <w:multiLevelType w:val="hybridMultilevel"/>
    <w:tmpl w:val="85CA13DE"/>
    <w:lvl w:ilvl="0" w:tplc="8BE6765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B45220"/>
    <w:multiLevelType w:val="hybridMultilevel"/>
    <w:tmpl w:val="1EFA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C21B5"/>
    <w:multiLevelType w:val="hybridMultilevel"/>
    <w:tmpl w:val="8D0ED644"/>
    <w:lvl w:ilvl="0" w:tplc="8E84CF1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7369D6"/>
    <w:multiLevelType w:val="hybridMultilevel"/>
    <w:tmpl w:val="C66EDFAA"/>
    <w:lvl w:ilvl="0" w:tplc="ABA43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080958"/>
    <w:multiLevelType w:val="hybridMultilevel"/>
    <w:tmpl w:val="C66EDFAA"/>
    <w:lvl w:ilvl="0" w:tplc="ABA43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9F4330"/>
    <w:multiLevelType w:val="hybridMultilevel"/>
    <w:tmpl w:val="0590D2EC"/>
    <w:lvl w:ilvl="0" w:tplc="7690E31A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1F6634"/>
    <w:multiLevelType w:val="hybridMultilevel"/>
    <w:tmpl w:val="6C08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04C16"/>
    <w:multiLevelType w:val="hybridMultilevel"/>
    <w:tmpl w:val="C66EDFAA"/>
    <w:lvl w:ilvl="0" w:tplc="ABA43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1029BF"/>
    <w:multiLevelType w:val="hybridMultilevel"/>
    <w:tmpl w:val="A4F0F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F1378"/>
    <w:multiLevelType w:val="hybridMultilevel"/>
    <w:tmpl w:val="2E92E790"/>
    <w:lvl w:ilvl="0" w:tplc="06D8FBB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4E2404EA"/>
    <w:multiLevelType w:val="hybridMultilevel"/>
    <w:tmpl w:val="234EC5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271F15"/>
    <w:multiLevelType w:val="hybridMultilevel"/>
    <w:tmpl w:val="AC62C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483C92"/>
    <w:multiLevelType w:val="hybridMultilevel"/>
    <w:tmpl w:val="DC0C3A2A"/>
    <w:lvl w:ilvl="0" w:tplc="D974E0D4">
      <w:start w:val="7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8F53F8"/>
    <w:multiLevelType w:val="hybridMultilevel"/>
    <w:tmpl w:val="AC62C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560D44"/>
    <w:multiLevelType w:val="hybridMultilevel"/>
    <w:tmpl w:val="0C906270"/>
    <w:lvl w:ilvl="0" w:tplc="3182B6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16"/>
  </w:num>
  <w:num w:numId="8">
    <w:abstractNumId w:val="18"/>
  </w:num>
  <w:num w:numId="9">
    <w:abstractNumId w:val="8"/>
  </w:num>
  <w:num w:numId="10">
    <w:abstractNumId w:val="14"/>
  </w:num>
  <w:num w:numId="11">
    <w:abstractNumId w:val="6"/>
  </w:num>
  <w:num w:numId="12">
    <w:abstractNumId w:val="19"/>
  </w:num>
  <w:num w:numId="13">
    <w:abstractNumId w:val="9"/>
  </w:num>
  <w:num w:numId="14">
    <w:abstractNumId w:val="17"/>
  </w:num>
  <w:num w:numId="15">
    <w:abstractNumId w:val="12"/>
  </w:num>
  <w:num w:numId="16">
    <w:abstractNumId w:val="10"/>
  </w:num>
  <w:num w:numId="17">
    <w:abstractNumId w:val="15"/>
  </w:num>
  <w:num w:numId="18">
    <w:abstractNumId w:val="11"/>
  </w:num>
  <w:num w:numId="19">
    <w:abstractNumId w:val="5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4752"/>
    <w:rsid w:val="00010B17"/>
    <w:rsid w:val="00022283"/>
    <w:rsid w:val="000232E8"/>
    <w:rsid w:val="000240BF"/>
    <w:rsid w:val="00031082"/>
    <w:rsid w:val="00033CEC"/>
    <w:rsid w:val="0003426E"/>
    <w:rsid w:val="000349D6"/>
    <w:rsid w:val="00036E18"/>
    <w:rsid w:val="00061C47"/>
    <w:rsid w:val="000719A7"/>
    <w:rsid w:val="000950BF"/>
    <w:rsid w:val="000A0A1A"/>
    <w:rsid w:val="000B16ED"/>
    <w:rsid w:val="000B19CF"/>
    <w:rsid w:val="000B6C58"/>
    <w:rsid w:val="000C5350"/>
    <w:rsid w:val="000D3B0C"/>
    <w:rsid w:val="000D3D36"/>
    <w:rsid w:val="000E3EF7"/>
    <w:rsid w:val="000F16C2"/>
    <w:rsid w:val="000F39D9"/>
    <w:rsid w:val="0010446B"/>
    <w:rsid w:val="00113F77"/>
    <w:rsid w:val="0012460A"/>
    <w:rsid w:val="00144220"/>
    <w:rsid w:val="001473E9"/>
    <w:rsid w:val="00154724"/>
    <w:rsid w:val="0016078B"/>
    <w:rsid w:val="00162F86"/>
    <w:rsid w:val="001A09CC"/>
    <w:rsid w:val="001A6E2B"/>
    <w:rsid w:val="001B57D5"/>
    <w:rsid w:val="001C65FD"/>
    <w:rsid w:val="001E24C3"/>
    <w:rsid w:val="001E6A9B"/>
    <w:rsid w:val="001F3307"/>
    <w:rsid w:val="001F6B93"/>
    <w:rsid w:val="0020057C"/>
    <w:rsid w:val="0021392A"/>
    <w:rsid w:val="0023380C"/>
    <w:rsid w:val="00251A4E"/>
    <w:rsid w:val="002606F8"/>
    <w:rsid w:val="00262C77"/>
    <w:rsid w:val="00274AB3"/>
    <w:rsid w:val="00282BF4"/>
    <w:rsid w:val="00283840"/>
    <w:rsid w:val="00284147"/>
    <w:rsid w:val="00294900"/>
    <w:rsid w:val="0029587D"/>
    <w:rsid w:val="00295B29"/>
    <w:rsid w:val="002A240A"/>
    <w:rsid w:val="002C547A"/>
    <w:rsid w:val="002E1428"/>
    <w:rsid w:val="002F14C5"/>
    <w:rsid w:val="002F2E5E"/>
    <w:rsid w:val="0033252C"/>
    <w:rsid w:val="0034448E"/>
    <w:rsid w:val="00346FD5"/>
    <w:rsid w:val="00354CB5"/>
    <w:rsid w:val="00356C4A"/>
    <w:rsid w:val="0036053C"/>
    <w:rsid w:val="003947E9"/>
    <w:rsid w:val="00396C4C"/>
    <w:rsid w:val="003A42E4"/>
    <w:rsid w:val="003B030D"/>
    <w:rsid w:val="003C0045"/>
    <w:rsid w:val="003C15C0"/>
    <w:rsid w:val="003C1DE2"/>
    <w:rsid w:val="004005FB"/>
    <w:rsid w:val="004145AB"/>
    <w:rsid w:val="00414A3C"/>
    <w:rsid w:val="00432D35"/>
    <w:rsid w:val="00434C8E"/>
    <w:rsid w:val="004507E8"/>
    <w:rsid w:val="00450C58"/>
    <w:rsid w:val="00452CBA"/>
    <w:rsid w:val="00454443"/>
    <w:rsid w:val="00474AA2"/>
    <w:rsid w:val="0047644D"/>
    <w:rsid w:val="00487131"/>
    <w:rsid w:val="004931FD"/>
    <w:rsid w:val="00495977"/>
    <w:rsid w:val="004B22A5"/>
    <w:rsid w:val="004B312F"/>
    <w:rsid w:val="004C0360"/>
    <w:rsid w:val="004D3C1A"/>
    <w:rsid w:val="004D6AD2"/>
    <w:rsid w:val="004E4EB0"/>
    <w:rsid w:val="004E5806"/>
    <w:rsid w:val="004F0104"/>
    <w:rsid w:val="004F1AC0"/>
    <w:rsid w:val="004F33E8"/>
    <w:rsid w:val="005008FC"/>
    <w:rsid w:val="00500B1A"/>
    <w:rsid w:val="00502FA0"/>
    <w:rsid w:val="0051208C"/>
    <w:rsid w:val="00513984"/>
    <w:rsid w:val="0052331E"/>
    <w:rsid w:val="00534E84"/>
    <w:rsid w:val="00554C8B"/>
    <w:rsid w:val="0055688F"/>
    <w:rsid w:val="005568CC"/>
    <w:rsid w:val="00577C9D"/>
    <w:rsid w:val="00584F7A"/>
    <w:rsid w:val="00587106"/>
    <w:rsid w:val="0059415D"/>
    <w:rsid w:val="005A39D3"/>
    <w:rsid w:val="005A46BB"/>
    <w:rsid w:val="005A560C"/>
    <w:rsid w:val="005B0B54"/>
    <w:rsid w:val="005D4188"/>
    <w:rsid w:val="005D4D02"/>
    <w:rsid w:val="005E18E8"/>
    <w:rsid w:val="005F6589"/>
    <w:rsid w:val="005F7A16"/>
    <w:rsid w:val="0060100A"/>
    <w:rsid w:val="00616596"/>
    <w:rsid w:val="006400BF"/>
    <w:rsid w:val="006437EA"/>
    <w:rsid w:val="006571F7"/>
    <w:rsid w:val="0066744B"/>
    <w:rsid w:val="006802AA"/>
    <w:rsid w:val="00681396"/>
    <w:rsid w:val="00683917"/>
    <w:rsid w:val="00690FD1"/>
    <w:rsid w:val="006A11DC"/>
    <w:rsid w:val="006B41F8"/>
    <w:rsid w:val="006B493B"/>
    <w:rsid w:val="006B535A"/>
    <w:rsid w:val="006C1CA7"/>
    <w:rsid w:val="006C2A25"/>
    <w:rsid w:val="006C32CE"/>
    <w:rsid w:val="006C5018"/>
    <w:rsid w:val="006C5FFC"/>
    <w:rsid w:val="006D7F6F"/>
    <w:rsid w:val="006F64FE"/>
    <w:rsid w:val="006F752D"/>
    <w:rsid w:val="00726ED0"/>
    <w:rsid w:val="00736A4E"/>
    <w:rsid w:val="00744611"/>
    <w:rsid w:val="0075500C"/>
    <w:rsid w:val="00757DF8"/>
    <w:rsid w:val="00761F08"/>
    <w:rsid w:val="007764AA"/>
    <w:rsid w:val="007926DA"/>
    <w:rsid w:val="00794752"/>
    <w:rsid w:val="007A6050"/>
    <w:rsid w:val="007B2865"/>
    <w:rsid w:val="007B5116"/>
    <w:rsid w:val="007C4792"/>
    <w:rsid w:val="007C6837"/>
    <w:rsid w:val="007E3582"/>
    <w:rsid w:val="007E53BC"/>
    <w:rsid w:val="007F441C"/>
    <w:rsid w:val="0080029F"/>
    <w:rsid w:val="00812558"/>
    <w:rsid w:val="00830EA0"/>
    <w:rsid w:val="008406CD"/>
    <w:rsid w:val="00842D4D"/>
    <w:rsid w:val="00844466"/>
    <w:rsid w:val="00847C7E"/>
    <w:rsid w:val="00854002"/>
    <w:rsid w:val="00857E6A"/>
    <w:rsid w:val="0086509F"/>
    <w:rsid w:val="00871432"/>
    <w:rsid w:val="0087627D"/>
    <w:rsid w:val="008871BE"/>
    <w:rsid w:val="00892DC3"/>
    <w:rsid w:val="00892DE2"/>
    <w:rsid w:val="00896B9D"/>
    <w:rsid w:val="008B18A6"/>
    <w:rsid w:val="008B3C09"/>
    <w:rsid w:val="008B45C4"/>
    <w:rsid w:val="008D78BF"/>
    <w:rsid w:val="008E0676"/>
    <w:rsid w:val="008E36FA"/>
    <w:rsid w:val="008E3B7F"/>
    <w:rsid w:val="008F59DC"/>
    <w:rsid w:val="00900DA2"/>
    <w:rsid w:val="0090104C"/>
    <w:rsid w:val="00914561"/>
    <w:rsid w:val="00920F11"/>
    <w:rsid w:val="0092631A"/>
    <w:rsid w:val="00931999"/>
    <w:rsid w:val="00933174"/>
    <w:rsid w:val="00933DCE"/>
    <w:rsid w:val="00941797"/>
    <w:rsid w:val="00950096"/>
    <w:rsid w:val="009531FA"/>
    <w:rsid w:val="00971675"/>
    <w:rsid w:val="009756A4"/>
    <w:rsid w:val="00983489"/>
    <w:rsid w:val="009A006E"/>
    <w:rsid w:val="009A0811"/>
    <w:rsid w:val="009C3D3F"/>
    <w:rsid w:val="009D32AA"/>
    <w:rsid w:val="009D3C41"/>
    <w:rsid w:val="009E0849"/>
    <w:rsid w:val="009E40DB"/>
    <w:rsid w:val="009F0F99"/>
    <w:rsid w:val="009F5EB4"/>
    <w:rsid w:val="00A00C12"/>
    <w:rsid w:val="00A01101"/>
    <w:rsid w:val="00A24E35"/>
    <w:rsid w:val="00A3045D"/>
    <w:rsid w:val="00A50B2E"/>
    <w:rsid w:val="00A510F6"/>
    <w:rsid w:val="00A6105B"/>
    <w:rsid w:val="00A61E3F"/>
    <w:rsid w:val="00A6615C"/>
    <w:rsid w:val="00A73BB0"/>
    <w:rsid w:val="00A921DF"/>
    <w:rsid w:val="00AB127C"/>
    <w:rsid w:val="00AB5BA2"/>
    <w:rsid w:val="00AC37A8"/>
    <w:rsid w:val="00AC3BB4"/>
    <w:rsid w:val="00AD327B"/>
    <w:rsid w:val="00AD6221"/>
    <w:rsid w:val="00AE2EE9"/>
    <w:rsid w:val="00AE47AF"/>
    <w:rsid w:val="00B0577D"/>
    <w:rsid w:val="00B143AC"/>
    <w:rsid w:val="00B163FA"/>
    <w:rsid w:val="00B17ED0"/>
    <w:rsid w:val="00B24422"/>
    <w:rsid w:val="00B368D6"/>
    <w:rsid w:val="00B36CF5"/>
    <w:rsid w:val="00B40C8C"/>
    <w:rsid w:val="00B553A3"/>
    <w:rsid w:val="00B713FB"/>
    <w:rsid w:val="00B82807"/>
    <w:rsid w:val="00B82D21"/>
    <w:rsid w:val="00B93E5B"/>
    <w:rsid w:val="00BA2420"/>
    <w:rsid w:val="00BA5EE7"/>
    <w:rsid w:val="00BA6F9A"/>
    <w:rsid w:val="00BA72E1"/>
    <w:rsid w:val="00BB5789"/>
    <w:rsid w:val="00BC0A62"/>
    <w:rsid w:val="00BD15E4"/>
    <w:rsid w:val="00BD4C06"/>
    <w:rsid w:val="00C00518"/>
    <w:rsid w:val="00C144F7"/>
    <w:rsid w:val="00C2142B"/>
    <w:rsid w:val="00C33DE5"/>
    <w:rsid w:val="00C351D7"/>
    <w:rsid w:val="00C41C6F"/>
    <w:rsid w:val="00C52CC4"/>
    <w:rsid w:val="00C539BB"/>
    <w:rsid w:val="00C57662"/>
    <w:rsid w:val="00C60CAC"/>
    <w:rsid w:val="00C62FEF"/>
    <w:rsid w:val="00C637D8"/>
    <w:rsid w:val="00C65E90"/>
    <w:rsid w:val="00C702BE"/>
    <w:rsid w:val="00C95ED1"/>
    <w:rsid w:val="00CC3FC3"/>
    <w:rsid w:val="00CC56DE"/>
    <w:rsid w:val="00CC56EF"/>
    <w:rsid w:val="00CE1586"/>
    <w:rsid w:val="00CE6DE8"/>
    <w:rsid w:val="00CF7389"/>
    <w:rsid w:val="00D0528A"/>
    <w:rsid w:val="00D114E7"/>
    <w:rsid w:val="00D34A85"/>
    <w:rsid w:val="00D44224"/>
    <w:rsid w:val="00D44812"/>
    <w:rsid w:val="00D468C0"/>
    <w:rsid w:val="00D503C1"/>
    <w:rsid w:val="00D62AC9"/>
    <w:rsid w:val="00D6536B"/>
    <w:rsid w:val="00D65550"/>
    <w:rsid w:val="00D81D06"/>
    <w:rsid w:val="00D85704"/>
    <w:rsid w:val="00D87EA8"/>
    <w:rsid w:val="00D95468"/>
    <w:rsid w:val="00DA3DAD"/>
    <w:rsid w:val="00DA52F5"/>
    <w:rsid w:val="00DB1801"/>
    <w:rsid w:val="00DB534F"/>
    <w:rsid w:val="00DD4515"/>
    <w:rsid w:val="00DD54A9"/>
    <w:rsid w:val="00DE401E"/>
    <w:rsid w:val="00DF1BEF"/>
    <w:rsid w:val="00DF23C5"/>
    <w:rsid w:val="00E17A6B"/>
    <w:rsid w:val="00E2099B"/>
    <w:rsid w:val="00E227DB"/>
    <w:rsid w:val="00E85632"/>
    <w:rsid w:val="00E96098"/>
    <w:rsid w:val="00EA4330"/>
    <w:rsid w:val="00EB6ECE"/>
    <w:rsid w:val="00EC14EF"/>
    <w:rsid w:val="00ED241B"/>
    <w:rsid w:val="00ED6040"/>
    <w:rsid w:val="00EF6584"/>
    <w:rsid w:val="00F10645"/>
    <w:rsid w:val="00F17D9B"/>
    <w:rsid w:val="00F24475"/>
    <w:rsid w:val="00F52474"/>
    <w:rsid w:val="00F54937"/>
    <w:rsid w:val="00F709BF"/>
    <w:rsid w:val="00F70ABB"/>
    <w:rsid w:val="00F76F0C"/>
    <w:rsid w:val="00F87650"/>
    <w:rsid w:val="00FA05B6"/>
    <w:rsid w:val="00FA1195"/>
    <w:rsid w:val="00FA25C3"/>
    <w:rsid w:val="00FA5FB7"/>
    <w:rsid w:val="00FB5551"/>
    <w:rsid w:val="00FC651D"/>
    <w:rsid w:val="00FD7CA7"/>
    <w:rsid w:val="00FF0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C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396C4C"/>
    <w:pPr>
      <w:keepNext/>
      <w:tabs>
        <w:tab w:val="num" w:pos="0"/>
      </w:tabs>
      <w:ind w:left="2160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6C4C"/>
    <w:rPr>
      <w:rFonts w:ascii="Times New Roman" w:eastAsia="Times New Roman" w:hAnsi="Times New Roman" w:cs="Times New Roman"/>
      <w:sz w:val="28"/>
      <w:szCs w:val="24"/>
      <w:lang w:val="en-US" w:eastAsia="ar-SA"/>
    </w:rPr>
  </w:style>
  <w:style w:type="character" w:styleId="Hyperlink">
    <w:name w:val="Hyperlink"/>
    <w:rsid w:val="00396C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2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C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396C4C"/>
    <w:pPr>
      <w:keepNext/>
      <w:tabs>
        <w:tab w:val="num" w:pos="0"/>
      </w:tabs>
      <w:ind w:left="2160"/>
      <w:outlineLvl w:val="1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6C4C"/>
    <w:rPr>
      <w:rFonts w:ascii="Times New Roman" w:eastAsia="Times New Roman" w:hAnsi="Times New Roman" w:cs="Times New Roman"/>
      <w:sz w:val="28"/>
      <w:szCs w:val="24"/>
      <w:lang w:val="en-US" w:eastAsia="ar-SA"/>
    </w:rPr>
  </w:style>
  <w:style w:type="character" w:styleId="Hyperlink">
    <w:name w:val="Hyperlink"/>
    <w:rsid w:val="00396C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24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snrakshi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nrakshith" TargetMode="External"/><Relationship Id="rId5" Type="http://schemas.openxmlformats.org/officeDocument/2006/relationships/hyperlink" Target="http://bit.do/mTwin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REVA01320</dc:creator>
  <cp:lastModifiedBy>Rakshith</cp:lastModifiedBy>
  <cp:revision>458</cp:revision>
  <cp:lastPrinted>2018-11-09T10:26:00Z</cp:lastPrinted>
  <dcterms:created xsi:type="dcterms:W3CDTF">2017-11-06T07:46:00Z</dcterms:created>
  <dcterms:modified xsi:type="dcterms:W3CDTF">2019-08-22T15:27:00Z</dcterms:modified>
</cp:coreProperties>
</file>